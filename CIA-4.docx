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88"/>
        <w:ind w:right="60"/>
        <w:jc w:val="center"/>
        <w:rPr>
          <w:sz w:val="28"/>
        </w:rPr>
      </w:pPr>
      <w:r>
        <w:rPr>
          <w:w w:val="99"/>
          <w:sz w:val="28"/>
        </w:rPr>
        <w:t>A</w:t>
      </w:r>
    </w:p>
    <w:p>
      <w:pPr>
        <w:pStyle w:val="style0"/>
        <w:spacing w:before="234"/>
        <w:ind w:left="1537" w:right="1488"/>
        <w:jc w:val="center"/>
        <w:rPr>
          <w:sz w:val="28"/>
        </w:rPr>
      </w:pPr>
      <w:r>
        <w:rPr>
          <w:sz w:val="28"/>
        </w:rPr>
        <w:t>PROJECT</w:t>
      </w:r>
      <w:r>
        <w:rPr>
          <w:spacing w:val="-3"/>
          <w:sz w:val="28"/>
        </w:rPr>
        <w:t xml:space="preserve"> </w:t>
      </w:r>
      <w:r>
        <w:rPr>
          <w:sz w:val="28"/>
        </w:rPr>
        <w:t>REPORT</w:t>
      </w:r>
      <w:r>
        <w:rPr>
          <w:spacing w:val="-3"/>
          <w:sz w:val="28"/>
        </w:rPr>
        <w:t xml:space="preserve"> </w:t>
      </w:r>
      <w:r>
        <w:rPr>
          <w:sz w:val="28"/>
        </w:rPr>
        <w:t>ON</w:t>
      </w:r>
    </w:p>
    <w:p>
      <w:pPr>
        <w:pStyle w:val="style66"/>
        <w:spacing w:before="10"/>
        <w:rPr>
          <w:sz w:val="27"/>
        </w:rPr>
      </w:pPr>
    </w:p>
    <w:bookmarkStart w:id="0" w:name="“CASE_STUDY_ON_INSTRUCTION_PIPELINING”"/>
    <w:bookmarkEnd w:id="0"/>
    <w:p>
      <w:pPr>
        <w:pStyle w:val="style1"/>
        <w:ind w:left="1537" w:right="1152"/>
        <w:jc w:val="center"/>
        <w:rPr/>
      </w:pPr>
      <w:r>
        <w:t>“  Music</w:t>
      </w:r>
      <w:r>
        <w:t xml:space="preserve"> Library   ”</w:t>
      </w:r>
    </w:p>
    <w:p>
      <w:pPr>
        <w:pStyle w:val="style66"/>
        <w:spacing w:before="7"/>
        <w:rPr>
          <w:b/>
          <w:sz w:val="44"/>
        </w:rPr>
      </w:pPr>
    </w:p>
    <w:p>
      <w:pPr>
        <w:pStyle w:val="style66"/>
        <w:spacing w:before="3"/>
        <w:rPr>
          <w:sz w:val="30"/>
        </w:rPr>
      </w:pPr>
    </w:p>
    <w:p>
      <w:pPr>
        <w:pStyle w:val="style66"/>
        <w:spacing w:before="3"/>
        <w:rPr>
          <w:sz w:val="30"/>
        </w:rPr>
      </w:pPr>
    </w:p>
    <w:p>
      <w:pPr>
        <w:pStyle w:val="style0"/>
        <w:ind w:left="1537" w:right="1487"/>
        <w:jc w:val="center"/>
        <w:rPr>
          <w:b/>
          <w:sz w:val="28"/>
        </w:rPr>
      </w:pPr>
      <w:r>
        <w:rPr>
          <w:b/>
          <w:sz w:val="28"/>
        </w:rPr>
        <w:t>SUBMITTED</w:t>
      </w:r>
      <w:r>
        <w:rPr>
          <w:b/>
          <w:spacing w:val="-6"/>
          <w:sz w:val="28"/>
        </w:rPr>
        <w:t xml:space="preserve"> </w:t>
      </w:r>
      <w:r>
        <w:rPr>
          <w:b/>
          <w:sz w:val="28"/>
        </w:rPr>
        <w:t>BY</w:t>
      </w:r>
    </w:p>
    <w:p>
      <w:pPr>
        <w:pStyle w:val="style0"/>
        <w:ind w:left="1537" w:right="1487"/>
        <w:jc w:val="center"/>
        <w:rPr>
          <w:b/>
          <w:sz w:val="28"/>
        </w:rPr>
      </w:pPr>
    </w:p>
    <w:p>
      <w:pPr>
        <w:pStyle w:val="style0"/>
        <w:spacing w:before="244" w:lineRule="auto" w:line="256"/>
        <w:ind w:left="2115" w:right="1814" w:hanging="17"/>
        <w:jc w:val="center"/>
        <w:rPr>
          <w:sz w:val="28"/>
        </w:rPr>
      </w:pPr>
      <w:r>
        <w:rPr>
          <w:sz w:val="28"/>
        </w:rPr>
        <w:t xml:space="preserve">        Miss. </w:t>
      </w:r>
      <w:r>
        <w:rPr>
          <w:sz w:val="28"/>
        </w:rPr>
        <w:t>Kape</w:t>
      </w:r>
      <w:r>
        <w:rPr>
          <w:sz w:val="28"/>
        </w:rPr>
        <w:t xml:space="preserve"> Ishwari </w:t>
      </w:r>
      <w:r>
        <w:rPr>
          <w:sz w:val="28"/>
        </w:rPr>
        <w:t>Nanasaheb</w:t>
      </w:r>
      <w:r>
        <w:rPr>
          <w:sz w:val="28"/>
        </w:rPr>
        <w:t xml:space="preserve"> [142]</w:t>
      </w:r>
    </w:p>
    <w:p>
      <w:pPr>
        <w:pStyle w:val="style0"/>
        <w:spacing w:before="244" w:lineRule="auto" w:line="256"/>
        <w:ind w:left="2115" w:right="1814" w:hanging="17"/>
        <w:jc w:val="center"/>
        <w:rPr>
          <w:sz w:val="28"/>
        </w:rPr>
      </w:pPr>
      <w:r>
        <w:rPr>
          <w:sz w:val="28"/>
        </w:rPr>
        <w:t xml:space="preserve"> Miss. Hole Gauri Rajendra [146]</w:t>
      </w:r>
    </w:p>
    <w:p>
      <w:pPr>
        <w:pStyle w:val="style0"/>
        <w:spacing w:before="244" w:lineRule="auto" w:line="256"/>
        <w:ind w:left="2115" w:right="1814" w:hanging="17"/>
        <w:jc w:val="center"/>
        <w:rPr>
          <w:sz w:val="28"/>
        </w:rPr>
      </w:pPr>
      <w:r>
        <w:rPr>
          <w:sz w:val="28"/>
        </w:rPr>
        <w:t xml:space="preserve">  Miss. Jagtap Vidya </w:t>
      </w:r>
      <w:r>
        <w:rPr>
          <w:sz w:val="28"/>
        </w:rPr>
        <w:t>Devidas</w:t>
      </w:r>
      <w:r>
        <w:rPr>
          <w:sz w:val="28"/>
        </w:rPr>
        <w:t xml:space="preserve"> [149]</w:t>
      </w:r>
    </w:p>
    <w:p>
      <w:pPr>
        <w:pStyle w:val="style0"/>
        <w:spacing w:before="244" w:lineRule="auto" w:line="256"/>
        <w:ind w:left="2115" w:right="1814" w:hanging="17"/>
        <w:jc w:val="center"/>
        <w:rPr>
          <w:spacing w:val="1"/>
          <w:sz w:val="28"/>
        </w:rPr>
      </w:pPr>
      <w:r>
        <w:rPr>
          <w:sz w:val="28"/>
        </w:rPr>
        <w:t xml:space="preserve">  Miss. </w:t>
      </w:r>
      <w:r>
        <w:rPr>
          <w:sz w:val="28"/>
        </w:rPr>
        <w:t>Bairagi</w:t>
      </w:r>
      <w:r>
        <w:rPr>
          <w:sz w:val="28"/>
        </w:rPr>
        <w:t xml:space="preserve"> Aditi Laxman [153</w:t>
      </w:r>
      <w:r>
        <w:rPr>
          <w:sz w:val="28"/>
          <w:lang w:val="en-US"/>
        </w:rPr>
        <w:t>]</w:t>
      </w:r>
    </w:p>
    <w:p>
      <w:pPr>
        <w:pStyle w:val="style0"/>
        <w:spacing w:before="244" w:lineRule="auto" w:line="256"/>
        <w:ind w:left="2115" w:right="1814" w:hanging="17"/>
        <w:jc w:val="center"/>
        <w:rPr>
          <w:spacing w:val="1"/>
          <w:sz w:val="28"/>
        </w:rPr>
      </w:pPr>
    </w:p>
    <w:p>
      <w:pPr>
        <w:pStyle w:val="style66"/>
        <w:rPr>
          <w:sz w:val="20"/>
        </w:rPr>
      </w:pPr>
    </w:p>
    <w:p>
      <w:pPr>
        <w:pStyle w:val="style66"/>
        <w:rPr>
          <w:sz w:val="20"/>
        </w:rPr>
      </w:pPr>
      <w:r>
        <w:rPr>
          <w:noProof/>
        </w:rPr>
        <w:drawing>
          <wp:anchor distT="0" distB="0" distL="0" distR="0" simplePos="false" relativeHeight="2" behindDoc="false" locked="false" layoutInCell="true" allowOverlap="true">
            <wp:simplePos x="0" y="0"/>
            <wp:positionH relativeFrom="page">
              <wp:posOffset>3194504</wp:posOffset>
            </wp:positionH>
            <wp:positionV relativeFrom="paragraph">
              <wp:posOffset>258444</wp:posOffset>
            </wp:positionV>
            <wp:extent cx="1468003" cy="1659444"/>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468003" cy="1659444"/>
                    </a:xfrm>
                    <a:prstGeom prst="rect"/>
                  </pic:spPr>
                </pic:pic>
              </a:graphicData>
            </a:graphic>
          </wp:anchor>
        </w:drawing>
      </w:r>
    </w:p>
    <w:p>
      <w:pPr>
        <w:pStyle w:val="style66"/>
        <w:spacing w:before="5"/>
        <w:rPr>
          <w:sz w:val="22"/>
        </w:rPr>
      </w:pPr>
    </w:p>
    <w:p>
      <w:pPr>
        <w:pStyle w:val="style66"/>
        <w:spacing w:before="5"/>
        <w:rPr>
          <w:sz w:val="22"/>
        </w:rPr>
      </w:pPr>
    </w:p>
    <w:p>
      <w:pPr>
        <w:pStyle w:val="style66"/>
        <w:spacing w:before="2"/>
        <w:rPr>
          <w:sz w:val="39"/>
        </w:rPr>
      </w:pPr>
    </w:p>
    <w:p>
      <w:pPr>
        <w:pStyle w:val="style66"/>
        <w:spacing w:before="2"/>
        <w:rPr>
          <w:b/>
          <w:sz w:val="31"/>
        </w:rPr>
      </w:pPr>
    </w:p>
    <w:p>
      <w:pPr>
        <w:pStyle w:val="style0"/>
        <w:spacing w:before="1"/>
        <w:ind w:left="907" w:right="397"/>
        <w:rPr>
          <w:b/>
          <w:sz w:val="28"/>
        </w:rPr>
      </w:pPr>
      <w:r>
        <w:rPr>
          <w:b/>
          <w:sz w:val="28"/>
        </w:rPr>
        <w:t>SANJIVANI</w:t>
      </w:r>
      <w:r>
        <w:rPr>
          <w:b/>
          <w:spacing w:val="-5"/>
          <w:sz w:val="28"/>
        </w:rPr>
        <w:t xml:space="preserve"> </w:t>
      </w:r>
      <w:r>
        <w:rPr>
          <w:b/>
          <w:sz w:val="28"/>
        </w:rPr>
        <w:t>COLLEGE</w:t>
      </w:r>
      <w:r>
        <w:rPr>
          <w:b/>
          <w:spacing w:val="-7"/>
          <w:sz w:val="28"/>
        </w:rPr>
        <w:t xml:space="preserve"> </w:t>
      </w:r>
      <w:r>
        <w:rPr>
          <w:b/>
          <w:sz w:val="28"/>
        </w:rPr>
        <w:t>OF</w:t>
      </w:r>
      <w:r>
        <w:rPr>
          <w:b/>
          <w:spacing w:val="-6"/>
          <w:sz w:val="28"/>
        </w:rPr>
        <w:t xml:space="preserve"> </w:t>
      </w:r>
      <w:r>
        <w:rPr>
          <w:b/>
          <w:sz w:val="28"/>
        </w:rPr>
        <w:t>ENGINEERING,</w:t>
      </w:r>
      <w:r>
        <w:rPr>
          <w:b/>
          <w:spacing w:val="-5"/>
          <w:sz w:val="28"/>
        </w:rPr>
        <w:t xml:space="preserve"> </w:t>
      </w:r>
      <w:r>
        <w:rPr>
          <w:b/>
          <w:sz w:val="28"/>
        </w:rPr>
        <w:t>KOPARGAON</w:t>
      </w:r>
    </w:p>
    <w:p>
      <w:pPr>
        <w:pStyle w:val="style0"/>
        <w:spacing w:before="58" w:lineRule="auto" w:line="290"/>
        <w:ind w:left="2151" w:right="1417" w:hanging="7"/>
        <w:jc w:val="center"/>
        <w:rPr>
          <w:spacing w:val="1"/>
          <w:sz w:val="28"/>
        </w:rPr>
      </w:pPr>
      <w:r>
        <w:rPr>
          <w:sz w:val="28"/>
        </w:rPr>
        <w:t>SANJIVANI RURAL EDUCATION</w:t>
      </w:r>
      <w:r>
        <w:rPr>
          <w:sz w:val="28"/>
        </w:rPr>
        <w:t xml:space="preserve"> </w:t>
      </w:r>
      <w:r>
        <w:rPr>
          <w:sz w:val="28"/>
        </w:rPr>
        <w:t>SOCIETY</w:t>
      </w:r>
      <w:r>
        <w:rPr>
          <w:spacing w:val="1"/>
          <w:sz w:val="28"/>
        </w:rPr>
        <w:t xml:space="preserve"> </w:t>
      </w:r>
    </w:p>
    <w:p>
      <w:pPr>
        <w:pStyle w:val="style0"/>
        <w:spacing w:before="58" w:lineRule="auto" w:line="290"/>
        <w:ind w:left="971" w:right="510" w:hanging="7"/>
        <w:jc w:val="center"/>
        <w:rPr>
          <w:sz w:val="28"/>
        </w:rPr>
      </w:pPr>
      <w:r>
        <w:rPr>
          <w:b/>
          <w:sz w:val="28"/>
        </w:rPr>
        <w:t>DEPARTMENT</w:t>
      </w:r>
      <w:r>
        <w:rPr>
          <w:b/>
          <w:spacing w:val="-6"/>
          <w:sz w:val="28"/>
        </w:rPr>
        <w:t xml:space="preserve"> </w:t>
      </w:r>
      <w:r>
        <w:rPr>
          <w:b/>
          <w:sz w:val="28"/>
        </w:rPr>
        <w:t>OF</w:t>
      </w:r>
      <w:r>
        <w:rPr>
          <w:b/>
          <w:spacing w:val="-6"/>
          <w:sz w:val="28"/>
        </w:rPr>
        <w:t xml:space="preserve"> </w:t>
      </w:r>
      <w:r>
        <w:rPr>
          <w:b/>
          <w:sz w:val="28"/>
        </w:rPr>
        <w:t>COMPUTER</w:t>
      </w:r>
      <w:r>
        <w:rPr>
          <w:b/>
          <w:spacing w:val="59"/>
          <w:sz w:val="28"/>
        </w:rPr>
        <w:t xml:space="preserve"> </w:t>
      </w:r>
      <w:r>
        <w:rPr>
          <w:b/>
          <w:sz w:val="28"/>
        </w:rPr>
        <w:t>ENGINEERING</w:t>
      </w:r>
      <w:r>
        <w:rPr>
          <w:b/>
          <w:spacing w:val="-67"/>
          <w:sz w:val="28"/>
        </w:rPr>
        <w:t xml:space="preserve"> </w:t>
      </w:r>
      <w:r>
        <w:rPr>
          <w:sz w:val="28"/>
        </w:rPr>
        <w:t>DIST.AHMEDNAGAR-423603</w:t>
      </w:r>
    </w:p>
    <w:p>
      <w:pPr>
        <w:pStyle w:val="style0"/>
        <w:spacing w:before="1"/>
        <w:ind w:left="1493" w:right="1490"/>
        <w:jc w:val="center"/>
        <w:rPr>
          <w:sz w:val="28"/>
        </w:rPr>
      </w:pPr>
      <w:r>
        <w:rPr>
          <w:sz w:val="28"/>
        </w:rPr>
        <w:t>(2023)</w:t>
      </w:r>
    </w:p>
    <w:p>
      <w:pPr>
        <w:pStyle w:val="style0"/>
        <w:spacing w:before="1"/>
        <w:ind w:left="1493" w:right="1490"/>
        <w:jc w:val="center"/>
        <w:rPr>
          <w:sz w:val="28"/>
        </w:rPr>
      </w:pPr>
    </w:p>
    <w:p>
      <w:pPr>
        <w:pStyle w:val="style0"/>
        <w:spacing w:before="1"/>
        <w:ind w:left="1493" w:right="1490"/>
        <w:jc w:val="center"/>
        <w:rPr>
          <w:sz w:val="28"/>
        </w:rPr>
      </w:pPr>
    </w:p>
    <w:p>
      <w:pPr>
        <w:pStyle w:val="style0"/>
        <w:rPr>
          <w:sz w:val="24"/>
          <w:szCs w:val="24"/>
        </w:rPr>
      </w:pPr>
    </w:p>
    <w:p>
      <w:pPr>
        <w:pStyle w:val="style0"/>
        <w:spacing w:before="88"/>
        <w:ind w:left="170"/>
        <w:jc w:val="center"/>
        <w:rPr>
          <w:b/>
          <w:sz w:val="28"/>
        </w:rPr>
      </w:pPr>
      <w:r>
        <w:rPr>
          <w:b/>
          <w:sz w:val="28"/>
        </w:rPr>
        <w:t>SANJIVANI</w:t>
      </w:r>
      <w:r>
        <w:rPr>
          <w:b/>
          <w:spacing w:val="-5"/>
          <w:sz w:val="28"/>
        </w:rPr>
        <w:t xml:space="preserve"> </w:t>
      </w:r>
      <w:r>
        <w:rPr>
          <w:b/>
          <w:sz w:val="28"/>
        </w:rPr>
        <w:t>COLLEGE</w:t>
      </w:r>
      <w:r>
        <w:rPr>
          <w:b/>
          <w:spacing w:val="-7"/>
          <w:sz w:val="28"/>
        </w:rPr>
        <w:t xml:space="preserve"> </w:t>
      </w:r>
      <w:r>
        <w:rPr>
          <w:b/>
          <w:sz w:val="28"/>
        </w:rPr>
        <w:t>OF</w:t>
      </w:r>
      <w:r>
        <w:rPr>
          <w:b/>
          <w:spacing w:val="-6"/>
          <w:sz w:val="28"/>
        </w:rPr>
        <w:t xml:space="preserve"> </w:t>
      </w:r>
      <w:r>
        <w:rPr>
          <w:b/>
          <w:sz w:val="28"/>
        </w:rPr>
        <w:t>ENGINEERING,</w:t>
      </w:r>
      <w:r>
        <w:rPr>
          <w:b/>
          <w:spacing w:val="-5"/>
          <w:sz w:val="28"/>
        </w:rPr>
        <w:t xml:space="preserve"> </w:t>
      </w:r>
      <w:r>
        <w:rPr>
          <w:b/>
          <w:sz w:val="28"/>
        </w:rPr>
        <w:t>KOPARGAON</w:t>
      </w:r>
    </w:p>
    <w:p>
      <w:pPr>
        <w:pStyle w:val="style0"/>
        <w:spacing w:before="64"/>
        <w:ind w:left="1482" w:right="1490"/>
        <w:jc w:val="center"/>
        <w:rPr>
          <w:sz w:val="28"/>
        </w:rPr>
      </w:pPr>
      <w:r>
        <w:rPr>
          <w:sz w:val="28"/>
        </w:rPr>
        <w:t>Department</w:t>
      </w:r>
      <w:r>
        <w:rPr>
          <w:spacing w:val="-3"/>
          <w:sz w:val="28"/>
        </w:rPr>
        <w:t xml:space="preserve"> </w:t>
      </w:r>
      <w:r>
        <w:rPr>
          <w:sz w:val="28"/>
        </w:rPr>
        <w:t>Of</w:t>
      </w:r>
      <w:r>
        <w:rPr>
          <w:spacing w:val="-3"/>
          <w:sz w:val="28"/>
        </w:rPr>
        <w:t xml:space="preserve"> </w:t>
      </w:r>
      <w:r>
        <w:rPr>
          <w:sz w:val="28"/>
        </w:rPr>
        <w:t>Computer</w:t>
      </w:r>
      <w:r>
        <w:rPr>
          <w:spacing w:val="-2"/>
          <w:sz w:val="28"/>
        </w:rPr>
        <w:t xml:space="preserve"> </w:t>
      </w:r>
      <w:r>
        <w:rPr>
          <w:sz w:val="28"/>
        </w:rPr>
        <w:t>Engineering</w:t>
      </w:r>
    </w:p>
    <w:p>
      <w:pPr>
        <w:pStyle w:val="style66"/>
        <w:spacing w:before="3"/>
        <w:rPr>
          <w:sz w:val="43"/>
        </w:rPr>
      </w:pPr>
    </w:p>
    <w:bookmarkStart w:id="1" w:name="CERTIFICATE"/>
    <w:bookmarkEnd w:id="1"/>
    <w:p>
      <w:pPr>
        <w:pStyle w:val="style0"/>
        <w:ind w:left="1477" w:right="1490"/>
        <w:jc w:val="center"/>
        <w:rPr>
          <w:b/>
          <w:sz w:val="28"/>
        </w:rPr>
      </w:pPr>
      <w:r>
        <w:rPr>
          <w:b/>
          <w:sz w:val="28"/>
        </w:rPr>
        <w:t>CERTIFICATE</w:t>
      </w:r>
    </w:p>
    <w:p>
      <w:pPr>
        <w:pStyle w:val="style66"/>
        <w:spacing w:before="3"/>
        <w:rPr>
          <w:b/>
          <w:sz w:val="10"/>
        </w:rPr>
      </w:pPr>
      <w:r>
        <w:rPr>
          <w:noProof/>
        </w:rPr>
        <w:drawing>
          <wp:anchor distT="0" distB="0" distL="0" distR="0" simplePos="false" relativeHeight="3" behindDoc="false" locked="false" layoutInCell="true" allowOverlap="true">
            <wp:simplePos x="0" y="0"/>
            <wp:positionH relativeFrom="page">
              <wp:posOffset>3085556</wp:posOffset>
            </wp:positionH>
            <wp:positionV relativeFrom="paragraph">
              <wp:posOffset>99920</wp:posOffset>
            </wp:positionV>
            <wp:extent cx="1406800" cy="1632680"/>
            <wp:effectExtent l="0" t="0" r="0" b="0"/>
            <wp:wrapTopAndBottom/>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406800" cy="1632680"/>
                    </a:xfrm>
                    <a:prstGeom prst="rect"/>
                  </pic:spPr>
                </pic:pic>
              </a:graphicData>
            </a:graphic>
          </wp:anchor>
        </w:drawing>
      </w:r>
    </w:p>
    <w:p>
      <w:pPr>
        <w:pStyle w:val="style0"/>
        <w:spacing w:before="111"/>
        <w:ind w:left="1465" w:right="1490"/>
        <w:jc w:val="center"/>
        <w:rPr>
          <w:sz w:val="28"/>
        </w:rPr>
      </w:pPr>
      <w:r>
        <w:rPr>
          <w:sz w:val="28"/>
        </w:rPr>
        <w:t>This</w:t>
      </w:r>
      <w:r>
        <w:rPr>
          <w:spacing w:val="-3"/>
          <w:sz w:val="28"/>
        </w:rPr>
        <w:t xml:space="preserve"> </w:t>
      </w:r>
      <w:r>
        <w:rPr>
          <w:sz w:val="28"/>
        </w:rPr>
        <w:t>is</w:t>
      </w:r>
      <w:r>
        <w:rPr>
          <w:spacing w:val="-3"/>
          <w:sz w:val="28"/>
        </w:rPr>
        <w:t xml:space="preserve"> </w:t>
      </w:r>
      <w:r>
        <w:rPr>
          <w:sz w:val="28"/>
        </w:rPr>
        <w:t>certify</w:t>
      </w:r>
      <w:r>
        <w:rPr>
          <w:spacing w:val="-2"/>
          <w:sz w:val="28"/>
        </w:rPr>
        <w:t xml:space="preserve"> </w:t>
      </w:r>
      <w:r>
        <w:rPr>
          <w:sz w:val="28"/>
        </w:rPr>
        <w:t>that</w:t>
      </w:r>
      <w:r>
        <w:rPr>
          <w:spacing w:val="-1"/>
          <w:sz w:val="28"/>
        </w:rPr>
        <w:t xml:space="preserve"> </w:t>
      </w:r>
      <w:r>
        <w:rPr>
          <w:sz w:val="28"/>
        </w:rPr>
        <w:t>the</w:t>
      </w:r>
      <w:r>
        <w:rPr>
          <w:spacing w:val="-2"/>
          <w:sz w:val="28"/>
        </w:rPr>
        <w:t xml:space="preserve"> </w:t>
      </w:r>
      <w:r>
        <w:rPr>
          <w:sz w:val="28"/>
        </w:rPr>
        <w:t>project</w:t>
      </w:r>
      <w:r>
        <w:rPr>
          <w:spacing w:val="-2"/>
          <w:sz w:val="28"/>
        </w:rPr>
        <w:t xml:space="preserve"> </w:t>
      </w:r>
      <w:r>
        <w:rPr>
          <w:sz w:val="28"/>
        </w:rPr>
        <w:t>work</w:t>
      </w:r>
      <w:r>
        <w:rPr>
          <w:spacing w:val="-2"/>
          <w:sz w:val="28"/>
        </w:rPr>
        <w:t xml:space="preserve"> </w:t>
      </w:r>
      <w:r>
        <w:rPr>
          <w:sz w:val="28"/>
        </w:rPr>
        <w:t>entitled</w:t>
      </w:r>
    </w:p>
    <w:p>
      <w:pPr>
        <w:pStyle w:val="style0"/>
        <w:spacing w:before="111"/>
        <w:ind w:left="1465" w:right="1490"/>
        <w:jc w:val="center"/>
        <w:rPr>
          <w:sz w:val="28"/>
        </w:rPr>
      </w:pPr>
    </w:p>
    <w:bookmarkStart w:id="2" w:name="Submitted_by"/>
    <w:bookmarkEnd w:id="2"/>
    <w:p>
      <w:pPr>
        <w:pStyle w:val="style1"/>
        <w:ind w:left="1537" w:right="1152"/>
        <w:jc w:val="center"/>
        <w:rPr/>
      </w:pPr>
      <w:r>
        <w:t>“ Music</w:t>
      </w:r>
      <w:r>
        <w:t xml:space="preserve"> Library Management System ”</w:t>
      </w:r>
    </w:p>
    <w:p>
      <w:pPr>
        <w:pStyle w:val="style0"/>
        <w:spacing w:before="233"/>
        <w:ind w:left="1537" w:right="1478"/>
        <w:jc w:val="center"/>
        <w:rPr>
          <w:b/>
          <w:sz w:val="28"/>
        </w:rPr>
      </w:pPr>
      <w:r>
        <w:rPr>
          <w:b/>
          <w:sz w:val="28"/>
        </w:rPr>
        <w:t>Submitted by</w:t>
      </w:r>
    </w:p>
    <w:p>
      <w:pPr>
        <w:pStyle w:val="style0"/>
        <w:spacing w:before="244" w:lineRule="auto" w:line="256"/>
        <w:ind w:left="2115" w:right="1814" w:hanging="17"/>
        <w:jc w:val="center"/>
        <w:rPr>
          <w:sz w:val="28"/>
        </w:rPr>
      </w:pPr>
      <w:r>
        <w:rPr>
          <w:sz w:val="28"/>
        </w:rPr>
        <w:t xml:space="preserve">        Miss. </w:t>
      </w:r>
      <w:r>
        <w:rPr>
          <w:sz w:val="28"/>
        </w:rPr>
        <w:t>Kape</w:t>
      </w:r>
      <w:r>
        <w:rPr>
          <w:sz w:val="28"/>
        </w:rPr>
        <w:t xml:space="preserve"> Ishwari </w:t>
      </w:r>
      <w:r>
        <w:rPr>
          <w:sz w:val="28"/>
        </w:rPr>
        <w:t>Nanasaheb</w:t>
      </w:r>
      <w:r>
        <w:rPr>
          <w:sz w:val="28"/>
        </w:rPr>
        <w:t xml:space="preserve"> [142]</w:t>
      </w:r>
    </w:p>
    <w:p>
      <w:pPr>
        <w:pStyle w:val="style0"/>
        <w:spacing w:before="244" w:lineRule="auto" w:line="256"/>
        <w:ind w:left="2115" w:right="1814" w:hanging="17"/>
        <w:jc w:val="center"/>
        <w:rPr>
          <w:sz w:val="28"/>
        </w:rPr>
      </w:pPr>
      <w:r>
        <w:rPr>
          <w:sz w:val="28"/>
        </w:rPr>
        <w:t xml:space="preserve"> Miss. Hole Gauri Rajendra [146]</w:t>
      </w:r>
    </w:p>
    <w:p>
      <w:pPr>
        <w:pStyle w:val="style0"/>
        <w:spacing w:before="244" w:lineRule="auto" w:line="256"/>
        <w:ind w:left="2115" w:right="1814" w:hanging="17"/>
        <w:jc w:val="center"/>
        <w:rPr>
          <w:sz w:val="28"/>
        </w:rPr>
      </w:pPr>
      <w:r>
        <w:rPr>
          <w:sz w:val="28"/>
        </w:rPr>
        <w:t xml:space="preserve">  Miss. Jagtap Vidya </w:t>
      </w:r>
      <w:r>
        <w:rPr>
          <w:sz w:val="28"/>
        </w:rPr>
        <w:t>Devidas</w:t>
      </w:r>
      <w:r>
        <w:rPr>
          <w:sz w:val="28"/>
        </w:rPr>
        <w:t xml:space="preserve"> [149]</w:t>
      </w:r>
    </w:p>
    <w:p>
      <w:pPr>
        <w:pStyle w:val="style0"/>
        <w:spacing w:before="244" w:lineRule="auto" w:line="256"/>
        <w:ind w:left="2115" w:right="1814" w:hanging="17"/>
        <w:jc w:val="center"/>
        <w:rPr>
          <w:spacing w:val="1"/>
          <w:sz w:val="28"/>
        </w:rPr>
      </w:pPr>
      <w:r>
        <w:rPr>
          <w:sz w:val="28"/>
        </w:rPr>
        <w:t xml:space="preserve">  Miss. </w:t>
      </w:r>
      <w:r>
        <w:rPr>
          <w:sz w:val="28"/>
        </w:rPr>
        <w:t>Bairagi</w:t>
      </w:r>
      <w:r>
        <w:rPr>
          <w:sz w:val="28"/>
        </w:rPr>
        <w:t xml:space="preserve"> Aditi Laxman [153]</w:t>
      </w:r>
    </w:p>
    <w:p>
      <w:pPr>
        <w:pStyle w:val="style0"/>
        <w:spacing w:before="233"/>
        <w:ind w:left="1537" w:right="1478"/>
        <w:jc w:val="center"/>
        <w:rPr>
          <w:b/>
          <w:sz w:val="28"/>
        </w:rPr>
      </w:pPr>
    </w:p>
    <w:bookmarkStart w:id="3" w:name="Is_a_bonafide_work_carried_out_by_above_"/>
    <w:bookmarkEnd w:id="3"/>
    <w:p>
      <w:pPr>
        <w:pStyle w:val="style0"/>
        <w:spacing w:lineRule="auto" w:line="256"/>
        <w:ind w:left="861" w:right="1177" w:firstLine="355"/>
        <w:rPr>
          <w:sz w:val="28"/>
        </w:rPr>
      </w:pPr>
      <w:r>
        <w:rPr>
          <w:sz w:val="28"/>
        </w:rPr>
        <w:t>Is</w:t>
      </w:r>
      <w:r>
        <w:rPr>
          <w:spacing w:val="-2"/>
          <w:sz w:val="28"/>
        </w:rPr>
        <w:t xml:space="preserve"> </w:t>
      </w:r>
      <w:r>
        <w:rPr>
          <w:sz w:val="28"/>
        </w:rPr>
        <w:t>a</w:t>
      </w:r>
      <w:r>
        <w:rPr>
          <w:spacing w:val="-2"/>
          <w:sz w:val="28"/>
        </w:rPr>
        <w:t xml:space="preserve"> </w:t>
      </w:r>
      <w:r>
        <w:rPr>
          <w:sz w:val="28"/>
        </w:rPr>
        <w:t>bonfire work</w:t>
      </w:r>
      <w:r>
        <w:rPr>
          <w:spacing w:val="-2"/>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2"/>
          <w:sz w:val="28"/>
        </w:rPr>
        <w:t xml:space="preserve"> </w:t>
      </w:r>
      <w:r>
        <w:rPr>
          <w:sz w:val="28"/>
        </w:rPr>
        <w:t>above students</w:t>
      </w:r>
      <w:r>
        <w:rPr>
          <w:spacing w:val="-2"/>
          <w:sz w:val="28"/>
        </w:rPr>
        <w:t xml:space="preserve"> </w:t>
      </w:r>
      <w:r>
        <w:rPr>
          <w:sz w:val="28"/>
        </w:rPr>
        <w:t>under</w:t>
      </w:r>
      <w:r>
        <w:rPr>
          <w:spacing w:val="-4"/>
          <w:sz w:val="28"/>
        </w:rPr>
        <w:t xml:space="preserve"> </w:t>
      </w:r>
      <w:r>
        <w:rPr>
          <w:sz w:val="28"/>
        </w:rPr>
        <w:t>the</w:t>
      </w:r>
      <w:r>
        <w:rPr>
          <w:spacing w:val="-2"/>
          <w:sz w:val="28"/>
        </w:rPr>
        <w:t xml:space="preserve"> </w:t>
      </w:r>
      <w:r>
        <w:rPr>
          <w:sz w:val="28"/>
        </w:rPr>
        <w:t>supervision</w:t>
      </w:r>
      <w:r>
        <w:rPr>
          <w:spacing w:val="-1"/>
          <w:sz w:val="28"/>
        </w:rPr>
        <w:t xml:space="preserve"> </w:t>
      </w:r>
      <w:r>
        <w:rPr>
          <w:sz w:val="28"/>
        </w:rPr>
        <w:t>of</w:t>
      </w:r>
      <w:r>
        <w:rPr>
          <w:spacing w:val="-67"/>
          <w:sz w:val="28"/>
        </w:rPr>
        <w:t xml:space="preserve"> </w:t>
      </w:r>
    </w:p>
    <w:p>
      <w:pPr>
        <w:pStyle w:val="style0"/>
        <w:spacing w:lineRule="auto" w:line="256"/>
        <w:ind w:left="861" w:right="1177" w:firstLine="355"/>
        <w:rPr>
          <w:sz w:val="28"/>
        </w:rPr>
      </w:pPr>
    </w:p>
    <w:p>
      <w:pPr>
        <w:pStyle w:val="style0"/>
        <w:spacing w:lineRule="auto" w:line="256"/>
        <w:ind w:left="861" w:right="1177" w:firstLine="355"/>
        <w:rPr>
          <w:sz w:val="28"/>
        </w:rPr>
      </w:pPr>
    </w:p>
    <w:p>
      <w:pPr>
        <w:pStyle w:val="style66"/>
        <w:rPr>
          <w:sz w:val="20"/>
        </w:rPr>
      </w:pPr>
    </w:p>
    <w:p>
      <w:pPr>
        <w:pStyle w:val="style66"/>
        <w:rPr>
          <w:sz w:val="20"/>
        </w:rPr>
      </w:pPr>
    </w:p>
    <w:p>
      <w:pPr>
        <w:pStyle w:val="style66"/>
        <w:spacing w:before="2"/>
        <w:rPr>
          <w:sz w:val="24"/>
        </w:rPr>
      </w:pPr>
    </w:p>
    <w:tbl>
      <w:tblPr>
        <w:tblW w:w="0" w:type="auto"/>
        <w:tblInd w:w="617" w:type="dxa"/>
        <w:tblLayout w:type="fixed"/>
        <w:tblCellMar>
          <w:left w:w="0" w:type="dxa"/>
          <w:right w:w="0" w:type="dxa"/>
        </w:tblCellMar>
        <w:tblLook w:val="01E0" w:firstRow="1" w:lastRow="1" w:firstColumn="1" w:lastColumn="1" w:noHBand="0" w:noVBand="0"/>
      </w:tblPr>
      <w:tblGrid>
        <w:gridCol w:w="3049"/>
        <w:gridCol w:w="3425"/>
        <w:gridCol w:w="2547"/>
      </w:tblGrid>
      <w:tr>
        <w:trPr>
          <w:trHeight w:val="0" w:hRule="auto"/>
        </w:trPr>
        <w:tc>
          <w:tcPr>
            <w:tcW w:w="3049" w:type="dxa"/>
            <w:tcBorders/>
          </w:tcPr>
          <w:p>
            <w:pPr>
              <w:pStyle w:val="style4099"/>
              <w:spacing w:lineRule="exact" w:line="310"/>
              <w:ind w:left="0"/>
              <w:rPr>
                <w:b/>
                <w:bCs/>
                <w:sz w:val="24"/>
                <w:szCs w:val="24"/>
              </w:rPr>
            </w:pPr>
            <w:r>
              <w:rPr>
                <w:b/>
                <w:bCs/>
                <w:spacing w:val="-2"/>
                <w:sz w:val="24"/>
                <w:szCs w:val="24"/>
              </w:rPr>
              <w:t xml:space="preserve">Prof. </w:t>
            </w:r>
            <w:r>
              <w:rPr>
                <w:b/>
                <w:bCs/>
                <w:spacing w:val="-2"/>
                <w:sz w:val="24"/>
                <w:szCs w:val="24"/>
                <w:lang w:val="en-US"/>
              </w:rPr>
              <w:t>P.Saiprasad</w:t>
            </w:r>
          </w:p>
        </w:tc>
        <w:tc>
          <w:tcPr>
            <w:tcW w:w="3425" w:type="dxa"/>
            <w:tcBorders/>
          </w:tcPr>
          <w:p>
            <w:pPr>
              <w:pStyle w:val="style4099"/>
              <w:spacing w:lineRule="exact" w:line="310"/>
              <w:ind w:left="0"/>
              <w:rPr>
                <w:b/>
                <w:sz w:val="28"/>
              </w:rPr>
            </w:pPr>
            <w:r>
              <w:rPr>
                <w:b/>
                <w:sz w:val="28"/>
                <w:lang w:val="en-US"/>
              </w:rPr>
              <w:t>Prof P.N  Kalawadekar</w:t>
            </w:r>
          </w:p>
        </w:tc>
        <w:tc>
          <w:tcPr>
            <w:tcW w:w="2547" w:type="dxa"/>
            <w:tcBorders/>
          </w:tcPr>
          <w:p>
            <w:pPr>
              <w:pStyle w:val="style4099"/>
              <w:spacing w:lineRule="exact" w:line="310"/>
              <w:ind w:left="0"/>
              <w:rPr>
                <w:b/>
                <w:sz w:val="28"/>
              </w:rPr>
            </w:pPr>
            <w:r>
              <w:rPr>
                <w:b/>
                <w:sz w:val="28"/>
                <w:lang w:val="en-US"/>
              </w:rPr>
              <w:t>Prof V.N.Nirgude</w:t>
            </w:r>
          </w:p>
        </w:tc>
      </w:tr>
      <w:tr>
        <w:tblPrEx/>
        <w:trPr>
          <w:trHeight w:val="337" w:hRule="atLeast"/>
        </w:trPr>
        <w:tc>
          <w:tcPr>
            <w:tcW w:w="3049" w:type="dxa"/>
            <w:tcBorders/>
          </w:tcPr>
          <w:p>
            <w:pPr>
              <w:pStyle w:val="style4099"/>
              <w:spacing w:before="16" w:lineRule="exact" w:line="302"/>
              <w:ind w:left="0"/>
              <w:rPr>
                <w:sz w:val="28"/>
              </w:rPr>
            </w:pPr>
            <w:r>
              <w:rPr>
                <w:sz w:val="28"/>
              </w:rPr>
              <w:t>(Project</w:t>
            </w:r>
            <w:r>
              <w:rPr>
                <w:spacing w:val="-1"/>
                <w:sz w:val="28"/>
              </w:rPr>
              <w:t xml:space="preserve"> </w:t>
            </w:r>
            <w:r>
              <w:rPr>
                <w:sz w:val="28"/>
              </w:rPr>
              <w:t>Guide)</w:t>
            </w:r>
          </w:p>
        </w:tc>
        <w:tc>
          <w:tcPr>
            <w:tcW w:w="3425" w:type="dxa"/>
            <w:tcBorders/>
          </w:tcPr>
          <w:p>
            <w:pPr>
              <w:pStyle w:val="style4099"/>
              <w:spacing w:before="16" w:lineRule="exact" w:line="302"/>
              <w:ind w:left="0"/>
              <w:rPr>
                <w:sz w:val="28"/>
              </w:rPr>
            </w:pPr>
            <w:r>
              <w:rPr>
                <w:sz w:val="28"/>
              </w:rPr>
              <w:t xml:space="preserve">     </w:t>
            </w:r>
            <w:r>
              <w:rPr>
                <w:sz w:val="28"/>
              </w:rPr>
              <w:t xml:space="preserve">   </w:t>
            </w:r>
            <w:r>
              <w:rPr>
                <w:sz w:val="28"/>
                <w:lang w:val="en-US"/>
              </w:rPr>
              <w:t xml:space="preserve">(Project Guide)    </w:t>
            </w:r>
          </w:p>
        </w:tc>
        <w:tc>
          <w:tcPr>
            <w:tcW w:w="2547" w:type="dxa"/>
            <w:tcBorders/>
          </w:tcPr>
          <w:p>
            <w:pPr>
              <w:pStyle w:val="style4099"/>
              <w:spacing w:before="16" w:lineRule="exact" w:line="302"/>
              <w:ind w:left="0"/>
              <w:rPr>
                <w:sz w:val="28"/>
              </w:rPr>
            </w:pPr>
            <w:r>
              <w:rPr>
                <w:sz w:val="28"/>
              </w:rPr>
              <w:t xml:space="preserve">     </w:t>
            </w:r>
            <w:r>
              <w:rPr>
                <w:sz w:val="28"/>
                <w:lang w:val="en-US"/>
              </w:rPr>
              <w:t>(Project Guide)</w:t>
            </w:r>
          </w:p>
        </w:tc>
      </w:tr>
    </w:tbl>
    <w:p>
      <w:pPr>
        <w:pStyle w:val="style66"/>
        <w:rPr>
          <w:sz w:val="20"/>
        </w:rPr>
      </w:pPr>
    </w:p>
    <w:p>
      <w:pPr>
        <w:pStyle w:val="style66"/>
        <w:rPr>
          <w:sz w:val="20"/>
        </w:rPr>
      </w:pPr>
    </w:p>
    <w:p>
      <w:pPr>
        <w:pStyle w:val="style66"/>
        <w:spacing w:before="5"/>
        <w:rPr>
          <w:sz w:val="16"/>
        </w:rPr>
      </w:pPr>
    </w:p>
    <w:p>
      <w:pPr>
        <w:pStyle w:val="style0"/>
        <w:rPr>
          <w:sz w:val="24"/>
          <w:szCs w:val="24"/>
        </w:rPr>
      </w:pPr>
    </w:p>
    <w:p>
      <w:pPr>
        <w:pStyle w:val="style0"/>
        <w:rPr>
          <w:sz w:val="24"/>
          <w:szCs w:val="24"/>
        </w:rPr>
      </w:pPr>
    </w:p>
    <w:p>
      <w:pPr>
        <w:pStyle w:val="style0"/>
        <w:rPr>
          <w:sz w:val="24"/>
          <w:szCs w:val="24"/>
        </w:rPr>
      </w:pPr>
    </w:p>
    <w:p>
      <w:pPr>
        <w:pStyle w:val="style0"/>
        <w:jc w:val="center"/>
        <w:rPr>
          <w:b/>
          <w:bCs/>
          <w:sz w:val="28"/>
          <w:szCs w:val="28"/>
        </w:rPr>
      </w:pPr>
      <w:r>
        <w:rPr>
          <w:b/>
          <w:bCs/>
          <w:sz w:val="28"/>
          <w:szCs w:val="28"/>
          <w:lang w:val="en-US"/>
        </w:rPr>
        <w:t xml:space="preserve">Prof P.M.Dhanrao </w:t>
      </w:r>
    </w:p>
    <w:p>
      <w:pPr>
        <w:pStyle w:val="style0"/>
        <w:jc w:val="center"/>
        <w:rPr>
          <w:sz w:val="24"/>
          <w:szCs w:val="24"/>
        </w:rPr>
      </w:pPr>
      <w:r>
        <w:rPr>
          <w:sz w:val="24"/>
          <w:szCs w:val="24"/>
          <w:lang w:val="en-US"/>
        </w:rPr>
        <w:t>(Project Guide)</w:t>
      </w:r>
    </w:p>
    <w:p>
      <w:pPr>
        <w:pStyle w:val="style0"/>
        <w:jc w:val="center"/>
        <w:rPr>
          <w:sz w:val="24"/>
          <w:szCs w:val="24"/>
        </w:rPr>
      </w:pPr>
    </w:p>
    <w:p>
      <w:pPr>
        <w:pStyle w:val="style0"/>
        <w:rPr>
          <w:sz w:val="24"/>
          <w:szCs w:val="24"/>
        </w:rPr>
      </w:pPr>
    </w:p>
    <w:p>
      <w:pPr>
        <w:pStyle w:val="style0"/>
        <w:rPr/>
      </w:pPr>
    </w:p>
    <w:p>
      <w:pPr>
        <w:pStyle w:val="style0"/>
        <w:jc w:val="center"/>
        <w:rPr>
          <w:b/>
          <w:bCs/>
          <w:sz w:val="28"/>
          <w:szCs w:val="28"/>
        </w:rPr>
      </w:pPr>
      <w:r>
        <w:rPr>
          <w:b/>
          <w:bCs/>
          <w:sz w:val="28"/>
          <w:szCs w:val="28"/>
        </w:rPr>
        <w:t>INDEX</w:t>
      </w:r>
    </w:p>
    <w:p>
      <w:pPr>
        <w:pStyle w:val="style0"/>
        <w:jc w:val="center"/>
        <w:rPr>
          <w:b/>
          <w:bCs/>
          <w:sz w:val="28"/>
          <w:szCs w:val="28"/>
        </w:rPr>
      </w:pPr>
    </w:p>
    <w:tbl>
      <w:tblPr>
        <w:tblStyle w:val="style154"/>
        <w:tblW w:w="8805" w:type="dxa"/>
        <w:tblInd w:w="279" w:type="dxa"/>
        <w:tblLook w:val="04A0" w:firstRow="1" w:lastRow="0" w:firstColumn="1" w:lastColumn="0" w:noHBand="0" w:noVBand="1"/>
      </w:tblPr>
      <w:tblGrid>
        <w:gridCol w:w="1428"/>
        <w:gridCol w:w="4348"/>
        <w:gridCol w:w="3029"/>
      </w:tblGrid>
      <w:tr>
        <w:trPr>
          <w:trHeight w:val="643" w:hRule="atLeast"/>
        </w:trPr>
        <w:tc>
          <w:tcPr>
            <w:tcW w:w="1428" w:type="dxa"/>
            <w:tcBorders/>
          </w:tcPr>
          <w:p>
            <w:pPr>
              <w:pStyle w:val="style0"/>
              <w:jc w:val="center"/>
              <w:rPr>
                <w:b/>
                <w:bCs/>
                <w:sz w:val="28"/>
                <w:szCs w:val="28"/>
              </w:rPr>
            </w:pPr>
            <w:r>
              <w:rPr>
                <w:b/>
                <w:bCs/>
                <w:sz w:val="28"/>
                <w:szCs w:val="28"/>
              </w:rPr>
              <w:t>Sr.No</w:t>
            </w:r>
            <w:r>
              <w:rPr>
                <w:b/>
                <w:bCs/>
                <w:sz w:val="28"/>
                <w:szCs w:val="28"/>
              </w:rPr>
              <w:t xml:space="preserve">. </w:t>
            </w:r>
          </w:p>
        </w:tc>
        <w:tc>
          <w:tcPr>
            <w:tcW w:w="4348" w:type="dxa"/>
            <w:tcBorders/>
          </w:tcPr>
          <w:p>
            <w:pPr>
              <w:pStyle w:val="style0"/>
              <w:jc w:val="center"/>
              <w:rPr>
                <w:b/>
                <w:bCs/>
                <w:sz w:val="28"/>
                <w:szCs w:val="28"/>
              </w:rPr>
            </w:pPr>
            <w:r>
              <w:rPr>
                <w:b/>
                <w:bCs/>
                <w:sz w:val="28"/>
                <w:szCs w:val="28"/>
              </w:rPr>
              <w:t>Topic</w:t>
            </w:r>
          </w:p>
        </w:tc>
        <w:tc>
          <w:tcPr>
            <w:tcW w:w="3029" w:type="dxa"/>
            <w:tcBorders/>
          </w:tcPr>
          <w:p>
            <w:pPr>
              <w:pStyle w:val="style0"/>
              <w:jc w:val="center"/>
              <w:rPr>
                <w:b/>
                <w:bCs/>
                <w:sz w:val="28"/>
                <w:szCs w:val="28"/>
              </w:rPr>
            </w:pPr>
            <w:r>
              <w:rPr>
                <w:b/>
                <w:bCs/>
                <w:sz w:val="28"/>
                <w:szCs w:val="28"/>
              </w:rPr>
              <w:t>Page no.</w:t>
            </w:r>
          </w:p>
        </w:tc>
      </w:tr>
      <w:tr>
        <w:tblPrEx/>
        <w:trPr>
          <w:trHeight w:val="678" w:hRule="atLeast"/>
        </w:trPr>
        <w:tc>
          <w:tcPr>
            <w:tcW w:w="1428" w:type="dxa"/>
            <w:tcBorders/>
          </w:tcPr>
          <w:p>
            <w:pPr>
              <w:pStyle w:val="style0"/>
              <w:jc w:val="center"/>
              <w:rPr>
                <w:b w:val="false"/>
                <w:bCs w:val="false"/>
                <w:sz w:val="28"/>
                <w:szCs w:val="28"/>
              </w:rPr>
            </w:pPr>
            <w:r>
              <w:rPr>
                <w:b w:val="false"/>
                <w:bCs w:val="false"/>
                <w:sz w:val="28"/>
                <w:szCs w:val="28"/>
              </w:rPr>
              <w:t>1.</w:t>
            </w:r>
          </w:p>
        </w:tc>
        <w:tc>
          <w:tcPr>
            <w:tcW w:w="4348" w:type="dxa"/>
            <w:tcBorders/>
          </w:tcPr>
          <w:p>
            <w:pPr>
              <w:pStyle w:val="style0"/>
              <w:jc w:val="center"/>
              <w:rPr>
                <w:b w:val="false"/>
                <w:bCs w:val="false"/>
                <w:sz w:val="28"/>
                <w:szCs w:val="28"/>
              </w:rPr>
            </w:pPr>
            <w:r>
              <w:rPr>
                <w:b w:val="false"/>
                <w:bCs w:val="false"/>
                <w:sz w:val="28"/>
                <w:szCs w:val="28"/>
              </w:rPr>
              <w:t>Introduction</w:t>
            </w:r>
          </w:p>
        </w:tc>
        <w:tc>
          <w:tcPr>
            <w:tcW w:w="3029" w:type="dxa"/>
            <w:tcBorders/>
          </w:tcPr>
          <w:p>
            <w:pPr>
              <w:pStyle w:val="style0"/>
              <w:jc w:val="center"/>
              <w:rPr>
                <w:b w:val="false"/>
                <w:bCs w:val="false"/>
                <w:sz w:val="28"/>
                <w:szCs w:val="28"/>
              </w:rPr>
            </w:pPr>
            <w:r>
              <w:rPr>
                <w:b w:val="false"/>
                <w:bCs w:val="false"/>
                <w:sz w:val="28"/>
                <w:szCs w:val="28"/>
                <w:lang w:val="en-US"/>
              </w:rPr>
              <w:t>4</w:t>
            </w:r>
          </w:p>
        </w:tc>
      </w:tr>
      <w:tr>
        <w:tblPrEx/>
        <w:trPr>
          <w:trHeight w:val="643" w:hRule="atLeast"/>
        </w:trPr>
        <w:tc>
          <w:tcPr>
            <w:tcW w:w="1428" w:type="dxa"/>
            <w:tcBorders/>
          </w:tcPr>
          <w:p>
            <w:pPr>
              <w:pStyle w:val="style0"/>
              <w:jc w:val="center"/>
              <w:rPr>
                <w:b w:val="false"/>
                <w:bCs w:val="false"/>
                <w:sz w:val="28"/>
                <w:szCs w:val="28"/>
              </w:rPr>
            </w:pPr>
            <w:r>
              <w:rPr>
                <w:b w:val="false"/>
                <w:bCs w:val="false"/>
                <w:sz w:val="28"/>
                <w:szCs w:val="28"/>
              </w:rPr>
              <w:t>2.</w:t>
            </w:r>
          </w:p>
        </w:tc>
        <w:tc>
          <w:tcPr>
            <w:tcW w:w="4348" w:type="dxa"/>
            <w:tcBorders/>
          </w:tcPr>
          <w:p>
            <w:pPr>
              <w:pStyle w:val="style0"/>
              <w:jc w:val="center"/>
              <w:rPr>
                <w:b w:val="false"/>
                <w:bCs w:val="false"/>
                <w:sz w:val="28"/>
                <w:szCs w:val="28"/>
              </w:rPr>
            </w:pPr>
            <w:r>
              <w:rPr>
                <w:b w:val="false"/>
                <w:bCs w:val="false"/>
                <w:sz w:val="28"/>
                <w:szCs w:val="28"/>
              </w:rPr>
              <w:t>Problem Definition</w:t>
            </w:r>
          </w:p>
        </w:tc>
        <w:tc>
          <w:tcPr>
            <w:tcW w:w="3029" w:type="dxa"/>
            <w:tcBorders/>
          </w:tcPr>
          <w:p>
            <w:pPr>
              <w:pStyle w:val="style0"/>
              <w:jc w:val="center"/>
              <w:rPr>
                <w:b w:val="false"/>
                <w:bCs w:val="false"/>
                <w:sz w:val="28"/>
                <w:szCs w:val="28"/>
              </w:rPr>
            </w:pPr>
            <w:r>
              <w:rPr>
                <w:b w:val="false"/>
                <w:bCs w:val="false"/>
                <w:sz w:val="28"/>
                <w:szCs w:val="28"/>
                <w:lang w:val="en-US"/>
              </w:rPr>
              <w:t>5</w:t>
            </w:r>
          </w:p>
        </w:tc>
      </w:tr>
      <w:tr>
        <w:tblPrEx/>
        <w:trPr>
          <w:trHeight w:val="643" w:hRule="atLeast"/>
        </w:trPr>
        <w:tc>
          <w:tcPr>
            <w:tcW w:w="1428" w:type="dxa"/>
            <w:tcBorders/>
          </w:tcPr>
          <w:p>
            <w:pPr>
              <w:pStyle w:val="style0"/>
              <w:jc w:val="center"/>
              <w:rPr>
                <w:b w:val="false"/>
                <w:bCs w:val="false"/>
                <w:sz w:val="28"/>
                <w:szCs w:val="28"/>
              </w:rPr>
            </w:pPr>
            <w:r>
              <w:rPr>
                <w:b w:val="false"/>
                <w:bCs w:val="false"/>
                <w:sz w:val="28"/>
                <w:szCs w:val="28"/>
              </w:rPr>
              <w:t>3.</w:t>
            </w:r>
          </w:p>
        </w:tc>
        <w:tc>
          <w:tcPr>
            <w:tcW w:w="4348" w:type="dxa"/>
            <w:tcBorders/>
          </w:tcPr>
          <w:p>
            <w:pPr>
              <w:pStyle w:val="style0"/>
              <w:jc w:val="center"/>
              <w:rPr>
                <w:b w:val="false"/>
                <w:bCs w:val="false"/>
                <w:sz w:val="28"/>
                <w:szCs w:val="28"/>
              </w:rPr>
            </w:pPr>
            <w:r>
              <w:rPr>
                <w:b w:val="false"/>
                <w:bCs w:val="false"/>
                <w:sz w:val="28"/>
                <w:szCs w:val="28"/>
              </w:rPr>
              <w:t>System Architecture</w:t>
            </w:r>
          </w:p>
        </w:tc>
        <w:tc>
          <w:tcPr>
            <w:tcW w:w="3029" w:type="dxa"/>
            <w:tcBorders/>
          </w:tcPr>
          <w:p>
            <w:pPr>
              <w:pStyle w:val="style0"/>
              <w:jc w:val="center"/>
              <w:rPr>
                <w:b w:val="false"/>
                <w:bCs w:val="false"/>
                <w:sz w:val="28"/>
                <w:szCs w:val="28"/>
              </w:rPr>
            </w:pPr>
            <w:r>
              <w:rPr>
                <w:b w:val="false"/>
                <w:bCs w:val="false"/>
                <w:sz w:val="28"/>
                <w:szCs w:val="28"/>
                <w:lang w:val="en-US"/>
              </w:rPr>
              <w:t>6</w:t>
            </w:r>
          </w:p>
        </w:tc>
      </w:tr>
      <w:tr>
        <w:tblPrEx/>
        <w:trPr>
          <w:trHeight w:val="643" w:hRule="atLeast"/>
        </w:trPr>
        <w:tc>
          <w:tcPr>
            <w:tcW w:w="1428" w:type="dxa"/>
            <w:tcBorders/>
          </w:tcPr>
          <w:p>
            <w:pPr>
              <w:pStyle w:val="style0"/>
              <w:jc w:val="center"/>
              <w:rPr>
                <w:b w:val="false"/>
                <w:bCs w:val="false"/>
                <w:sz w:val="28"/>
                <w:szCs w:val="28"/>
              </w:rPr>
            </w:pPr>
            <w:r>
              <w:rPr>
                <w:b w:val="false"/>
                <w:bCs w:val="false"/>
                <w:sz w:val="28"/>
                <w:szCs w:val="28"/>
              </w:rPr>
              <w:t>4.</w:t>
            </w:r>
          </w:p>
        </w:tc>
        <w:tc>
          <w:tcPr>
            <w:tcW w:w="4348" w:type="dxa"/>
            <w:tcBorders/>
          </w:tcPr>
          <w:p>
            <w:pPr>
              <w:pStyle w:val="style0"/>
              <w:jc w:val="center"/>
              <w:rPr>
                <w:b w:val="false"/>
                <w:bCs w:val="false"/>
                <w:sz w:val="28"/>
                <w:szCs w:val="28"/>
              </w:rPr>
            </w:pPr>
            <w:r>
              <w:rPr>
                <w:b w:val="false"/>
                <w:bCs w:val="false"/>
                <w:sz w:val="28"/>
                <w:szCs w:val="28"/>
              </w:rPr>
              <w:t>Requirements</w:t>
            </w:r>
          </w:p>
        </w:tc>
        <w:tc>
          <w:tcPr>
            <w:tcW w:w="3029" w:type="dxa"/>
            <w:tcBorders/>
          </w:tcPr>
          <w:p>
            <w:pPr>
              <w:pStyle w:val="style0"/>
              <w:jc w:val="center"/>
              <w:rPr>
                <w:b w:val="false"/>
                <w:bCs w:val="false"/>
                <w:sz w:val="28"/>
                <w:szCs w:val="28"/>
              </w:rPr>
            </w:pPr>
            <w:r>
              <w:rPr>
                <w:b w:val="false"/>
                <w:bCs w:val="false"/>
                <w:sz w:val="28"/>
                <w:szCs w:val="28"/>
                <w:lang w:val="en-US"/>
              </w:rPr>
              <w:t>7</w:t>
            </w:r>
          </w:p>
        </w:tc>
      </w:tr>
      <w:tr>
        <w:tblPrEx/>
        <w:trPr>
          <w:trHeight w:val="643" w:hRule="atLeast"/>
        </w:trPr>
        <w:tc>
          <w:tcPr>
            <w:tcW w:w="1428" w:type="dxa"/>
            <w:tcBorders/>
          </w:tcPr>
          <w:p>
            <w:pPr>
              <w:pStyle w:val="style0"/>
              <w:jc w:val="center"/>
              <w:rPr>
                <w:b w:val="false"/>
                <w:bCs w:val="false"/>
                <w:sz w:val="28"/>
                <w:szCs w:val="28"/>
              </w:rPr>
            </w:pPr>
            <w:r>
              <w:rPr>
                <w:b w:val="false"/>
                <w:bCs w:val="false"/>
                <w:sz w:val="28"/>
                <w:szCs w:val="28"/>
              </w:rPr>
              <w:t>5.</w:t>
            </w:r>
          </w:p>
        </w:tc>
        <w:tc>
          <w:tcPr>
            <w:tcW w:w="4348" w:type="dxa"/>
            <w:tcBorders/>
          </w:tcPr>
          <w:p>
            <w:pPr>
              <w:pStyle w:val="style0"/>
              <w:jc w:val="center"/>
              <w:rPr>
                <w:b w:val="false"/>
                <w:bCs w:val="false"/>
                <w:sz w:val="28"/>
                <w:szCs w:val="28"/>
              </w:rPr>
            </w:pPr>
            <w:r>
              <w:rPr>
                <w:b w:val="false"/>
                <w:bCs w:val="false"/>
                <w:sz w:val="28"/>
                <w:szCs w:val="28"/>
              </w:rPr>
              <w:t>System Implementation</w:t>
            </w:r>
          </w:p>
        </w:tc>
        <w:tc>
          <w:tcPr>
            <w:tcW w:w="3029" w:type="dxa"/>
            <w:tcBorders/>
          </w:tcPr>
          <w:p>
            <w:pPr>
              <w:pStyle w:val="style0"/>
              <w:jc w:val="center"/>
              <w:rPr>
                <w:b w:val="false"/>
                <w:bCs w:val="false"/>
                <w:sz w:val="28"/>
                <w:szCs w:val="28"/>
              </w:rPr>
            </w:pPr>
            <w:r>
              <w:rPr>
                <w:b w:val="false"/>
                <w:bCs w:val="false"/>
                <w:sz w:val="28"/>
                <w:szCs w:val="28"/>
                <w:lang w:val="en-US"/>
              </w:rPr>
              <w:t>8</w:t>
            </w:r>
          </w:p>
        </w:tc>
      </w:tr>
      <w:tr>
        <w:tblPrEx/>
        <w:trPr>
          <w:trHeight w:val="643" w:hRule="atLeast"/>
        </w:trPr>
        <w:tc>
          <w:tcPr>
            <w:tcW w:w="1428" w:type="dxa"/>
            <w:tcBorders/>
          </w:tcPr>
          <w:p>
            <w:pPr>
              <w:pStyle w:val="style0"/>
              <w:jc w:val="center"/>
              <w:rPr>
                <w:b w:val="false"/>
                <w:bCs w:val="false"/>
                <w:sz w:val="28"/>
                <w:szCs w:val="28"/>
              </w:rPr>
            </w:pPr>
            <w:r>
              <w:rPr>
                <w:b w:val="false"/>
                <w:bCs w:val="false"/>
                <w:sz w:val="28"/>
                <w:szCs w:val="28"/>
              </w:rPr>
              <w:t>6.</w:t>
            </w:r>
          </w:p>
        </w:tc>
        <w:tc>
          <w:tcPr>
            <w:tcW w:w="4348" w:type="dxa"/>
            <w:tcBorders/>
          </w:tcPr>
          <w:p>
            <w:pPr>
              <w:pStyle w:val="style0"/>
              <w:jc w:val="center"/>
              <w:rPr>
                <w:b w:val="false"/>
                <w:bCs w:val="false"/>
                <w:sz w:val="28"/>
                <w:szCs w:val="28"/>
              </w:rPr>
            </w:pPr>
            <w:r>
              <w:rPr>
                <w:b w:val="false"/>
                <w:bCs w:val="false"/>
                <w:sz w:val="28"/>
                <w:szCs w:val="28"/>
              </w:rPr>
              <w:t>Result (Snap Shots)</w:t>
            </w:r>
          </w:p>
        </w:tc>
        <w:tc>
          <w:tcPr>
            <w:tcW w:w="3029" w:type="dxa"/>
            <w:tcBorders/>
          </w:tcPr>
          <w:p>
            <w:pPr>
              <w:pStyle w:val="style0"/>
              <w:jc w:val="center"/>
              <w:rPr>
                <w:b w:val="false"/>
                <w:bCs w:val="false"/>
                <w:sz w:val="28"/>
                <w:szCs w:val="28"/>
              </w:rPr>
            </w:pPr>
            <w:r>
              <w:rPr>
                <w:b w:val="false"/>
                <w:bCs w:val="false"/>
                <w:sz w:val="28"/>
                <w:szCs w:val="28"/>
                <w:lang w:val="en-US"/>
              </w:rPr>
              <w:t>9</w:t>
            </w:r>
          </w:p>
        </w:tc>
      </w:tr>
      <w:tr>
        <w:tblPrEx/>
        <w:trPr>
          <w:trHeight w:val="643" w:hRule="atLeast"/>
        </w:trPr>
        <w:tc>
          <w:tcPr>
            <w:tcW w:w="1428" w:type="dxa"/>
            <w:tcBorders/>
          </w:tcPr>
          <w:p>
            <w:pPr>
              <w:pStyle w:val="style0"/>
              <w:jc w:val="center"/>
              <w:rPr>
                <w:b w:val="false"/>
                <w:bCs w:val="false"/>
                <w:sz w:val="28"/>
                <w:szCs w:val="28"/>
              </w:rPr>
            </w:pPr>
            <w:r>
              <w:rPr>
                <w:b w:val="false"/>
                <w:bCs w:val="false"/>
                <w:sz w:val="28"/>
                <w:szCs w:val="28"/>
              </w:rPr>
              <w:t>7.</w:t>
            </w:r>
          </w:p>
        </w:tc>
        <w:tc>
          <w:tcPr>
            <w:tcW w:w="4348" w:type="dxa"/>
            <w:tcBorders/>
          </w:tcPr>
          <w:p>
            <w:pPr>
              <w:pStyle w:val="style0"/>
              <w:jc w:val="center"/>
              <w:rPr>
                <w:b w:val="false"/>
                <w:bCs w:val="false"/>
                <w:sz w:val="28"/>
                <w:szCs w:val="28"/>
              </w:rPr>
            </w:pPr>
            <w:r>
              <w:rPr>
                <w:b w:val="false"/>
                <w:bCs w:val="false"/>
                <w:sz w:val="28"/>
                <w:szCs w:val="28"/>
              </w:rPr>
              <w:t>Test Cases</w:t>
            </w:r>
          </w:p>
        </w:tc>
        <w:tc>
          <w:tcPr>
            <w:tcW w:w="3029" w:type="dxa"/>
            <w:tcBorders/>
          </w:tcPr>
          <w:p>
            <w:pPr>
              <w:pStyle w:val="style0"/>
              <w:jc w:val="center"/>
              <w:rPr>
                <w:b w:val="false"/>
                <w:bCs w:val="false"/>
                <w:sz w:val="28"/>
                <w:szCs w:val="28"/>
              </w:rPr>
            </w:pPr>
            <w:r>
              <w:rPr>
                <w:b w:val="false"/>
                <w:bCs w:val="false"/>
                <w:sz w:val="28"/>
                <w:szCs w:val="28"/>
                <w:lang w:val="en-US"/>
              </w:rPr>
              <w:t>10</w:t>
            </w:r>
          </w:p>
        </w:tc>
      </w:tr>
      <w:tr>
        <w:tblPrEx/>
        <w:trPr>
          <w:trHeight w:val="643" w:hRule="atLeast"/>
        </w:trPr>
        <w:tc>
          <w:tcPr>
            <w:tcW w:w="1428" w:type="dxa"/>
            <w:tcBorders/>
          </w:tcPr>
          <w:p>
            <w:pPr>
              <w:pStyle w:val="style0"/>
              <w:jc w:val="center"/>
              <w:rPr>
                <w:b w:val="false"/>
                <w:bCs w:val="false"/>
                <w:sz w:val="28"/>
                <w:szCs w:val="28"/>
              </w:rPr>
            </w:pPr>
            <w:r>
              <w:rPr>
                <w:b w:val="false"/>
                <w:bCs w:val="false"/>
                <w:sz w:val="28"/>
                <w:szCs w:val="28"/>
              </w:rPr>
              <w:t>8.</w:t>
            </w:r>
          </w:p>
        </w:tc>
        <w:tc>
          <w:tcPr>
            <w:tcW w:w="4348" w:type="dxa"/>
            <w:tcBorders/>
          </w:tcPr>
          <w:p>
            <w:pPr>
              <w:pStyle w:val="style0"/>
              <w:jc w:val="center"/>
              <w:rPr>
                <w:b w:val="false"/>
                <w:bCs w:val="false"/>
                <w:sz w:val="28"/>
                <w:szCs w:val="28"/>
              </w:rPr>
            </w:pPr>
            <w:r>
              <w:rPr>
                <w:b w:val="false"/>
                <w:bCs w:val="false"/>
                <w:sz w:val="28"/>
                <w:szCs w:val="28"/>
              </w:rPr>
              <w:t>Conclusion</w:t>
            </w:r>
          </w:p>
        </w:tc>
        <w:tc>
          <w:tcPr>
            <w:tcW w:w="3029" w:type="dxa"/>
            <w:tcBorders/>
          </w:tcPr>
          <w:p>
            <w:pPr>
              <w:pStyle w:val="style0"/>
              <w:jc w:val="center"/>
              <w:rPr>
                <w:b w:val="false"/>
                <w:bCs w:val="false"/>
                <w:sz w:val="28"/>
                <w:szCs w:val="28"/>
              </w:rPr>
            </w:pPr>
            <w:r>
              <w:rPr>
                <w:b w:val="false"/>
                <w:bCs w:val="false"/>
                <w:sz w:val="28"/>
                <w:szCs w:val="28"/>
                <w:lang w:val="en-US"/>
              </w:rPr>
              <w:t>12</w:t>
            </w:r>
          </w:p>
        </w:tc>
      </w:tr>
      <w:tr>
        <w:tblPrEx/>
        <w:trPr>
          <w:trHeight w:val="643" w:hRule="atLeast"/>
        </w:trPr>
        <w:tc>
          <w:tcPr>
            <w:tcW w:w="1428" w:type="dxa"/>
            <w:tcBorders/>
          </w:tcPr>
          <w:p>
            <w:pPr>
              <w:pStyle w:val="style0"/>
              <w:jc w:val="center"/>
              <w:rPr>
                <w:b w:val="false"/>
                <w:bCs w:val="false"/>
                <w:sz w:val="28"/>
                <w:szCs w:val="28"/>
              </w:rPr>
            </w:pPr>
            <w:r>
              <w:rPr>
                <w:b w:val="false"/>
                <w:bCs w:val="false"/>
                <w:sz w:val="28"/>
                <w:szCs w:val="28"/>
              </w:rPr>
              <w:t>9.</w:t>
            </w:r>
          </w:p>
        </w:tc>
        <w:tc>
          <w:tcPr>
            <w:tcW w:w="4348" w:type="dxa"/>
            <w:tcBorders/>
          </w:tcPr>
          <w:p>
            <w:pPr>
              <w:pStyle w:val="style0"/>
              <w:jc w:val="center"/>
              <w:rPr>
                <w:b w:val="false"/>
                <w:bCs w:val="false"/>
                <w:sz w:val="28"/>
                <w:szCs w:val="28"/>
              </w:rPr>
            </w:pPr>
            <w:r>
              <w:rPr>
                <w:b w:val="false"/>
                <w:bCs w:val="false"/>
                <w:sz w:val="28"/>
                <w:szCs w:val="28"/>
              </w:rPr>
              <w:t>References</w:t>
            </w:r>
          </w:p>
        </w:tc>
        <w:tc>
          <w:tcPr>
            <w:tcW w:w="3029" w:type="dxa"/>
            <w:tcBorders/>
          </w:tcPr>
          <w:p>
            <w:pPr>
              <w:pStyle w:val="style0"/>
              <w:jc w:val="center"/>
              <w:rPr>
                <w:b w:val="false"/>
                <w:bCs w:val="false"/>
                <w:sz w:val="28"/>
                <w:szCs w:val="28"/>
              </w:rPr>
            </w:pPr>
            <w:r>
              <w:rPr>
                <w:b w:val="false"/>
                <w:bCs w:val="false"/>
                <w:sz w:val="28"/>
                <w:szCs w:val="28"/>
                <w:lang w:val="en-US"/>
              </w:rPr>
              <w:t>12</w:t>
            </w:r>
          </w:p>
        </w:tc>
      </w:tr>
    </w:tbl>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r>
        <w:rPr>
          <w:b/>
          <w:bCs/>
          <w:sz w:val="28"/>
          <w:szCs w:val="28"/>
        </w:rPr>
        <w:t>INTRODUCTION</w:t>
      </w:r>
    </w:p>
    <w:p>
      <w:pPr>
        <w:pStyle w:val="style0"/>
        <w:jc w:val="center"/>
        <w:rPr>
          <w:b/>
          <w:bCs/>
          <w:sz w:val="28"/>
          <w:szCs w:val="28"/>
        </w:rPr>
      </w:pPr>
    </w:p>
    <w:p>
      <w:pPr>
        <w:pStyle w:val="style0"/>
        <w:jc w:val="both"/>
        <w:rPr>
          <w:sz w:val="24"/>
          <w:szCs w:val="24"/>
        </w:rPr>
      </w:pPr>
    </w:p>
    <w:p>
      <w:pPr>
        <w:pStyle w:val="style0"/>
        <w:jc w:val="both"/>
        <w:rPr>
          <w:sz w:val="24"/>
          <w:szCs w:val="24"/>
        </w:rPr>
      </w:pPr>
      <w:r>
        <w:rPr>
          <w:sz w:val="24"/>
          <w:szCs w:val="24"/>
          <w:lang w:val="en-US"/>
        </w:rPr>
        <w:t xml:space="preserve">             </w:t>
      </w:r>
    </w:p>
    <w:p>
      <w:pPr>
        <w:pStyle w:val="style0"/>
        <w:jc w:val="both"/>
        <w:rPr>
          <w:sz w:val="24"/>
          <w:szCs w:val="24"/>
        </w:rPr>
      </w:pPr>
      <w:r>
        <w:rPr>
          <w:sz w:val="24"/>
          <w:szCs w:val="24"/>
          <w:lang w:val="en-US"/>
        </w:rPr>
        <w:t xml:space="preserve">       The Music Library Management System is a software project that aims to provide an efficient and user-friendly solution for organizing, managing, and accessing a music library. This project leverages the capabilities of databases and operating systems to create a comprehensive platform for music enthusiasts to store, organize, and enjoy their music collections.</w:t>
      </w:r>
    </w:p>
    <w:p>
      <w:pPr>
        <w:pStyle w:val="style0"/>
        <w:jc w:val="both"/>
        <w:rPr>
          <w:sz w:val="24"/>
          <w:szCs w:val="24"/>
        </w:rPr>
      </w:pPr>
    </w:p>
    <w:p>
      <w:pPr>
        <w:pStyle w:val="style0"/>
        <w:jc w:val="both"/>
        <w:rPr>
          <w:sz w:val="24"/>
          <w:szCs w:val="24"/>
        </w:rPr>
      </w:pPr>
      <w:r>
        <w:rPr>
          <w:sz w:val="24"/>
          <w:szCs w:val="24"/>
          <w:lang w:val="en-US"/>
        </w:rPr>
        <w:t xml:space="preserve">      The core objective of this project is to develop a robust database system that effectively stores and retrieves music-related data, such as song information, artist details, album data, genres, and user preferences. Additionally, the project aims to utilize the features and functionalities of an operating system to create a seamless and intuitive user interface, allowing users to interact with their music library efficiently.</w:t>
      </w: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both"/>
        <w:rPr>
          <w:sz w:val="24"/>
          <w:szCs w:val="24"/>
        </w:rPr>
      </w:pPr>
    </w:p>
    <w:p>
      <w:pPr>
        <w:pStyle w:val="style0"/>
        <w:jc w:val="center"/>
        <w:rPr>
          <w:b/>
          <w:bCs/>
          <w:sz w:val="32"/>
          <w:szCs w:val="32"/>
        </w:rPr>
      </w:pPr>
      <w:r>
        <w:rPr>
          <w:b/>
          <w:bCs/>
          <w:sz w:val="32"/>
          <w:szCs w:val="32"/>
        </w:rPr>
        <w:t xml:space="preserve">PROBLEM </w:t>
      </w:r>
      <w:r>
        <w:rPr>
          <w:b/>
          <w:bCs/>
          <w:sz w:val="32"/>
          <w:szCs w:val="32"/>
        </w:rPr>
        <w:t xml:space="preserve"> </w:t>
      </w:r>
      <w:r>
        <w:rPr>
          <w:b/>
          <w:bCs/>
          <w:sz w:val="32"/>
          <w:szCs w:val="32"/>
        </w:rPr>
        <w:t>DEFINATION</w:t>
      </w:r>
    </w:p>
    <w:p>
      <w:pPr>
        <w:pStyle w:val="style0"/>
        <w:jc w:val="center"/>
        <w:rPr>
          <w:b/>
          <w:bCs/>
          <w:sz w:val="32"/>
          <w:szCs w:val="32"/>
        </w:rPr>
      </w:pPr>
    </w:p>
    <w:p>
      <w:pPr>
        <w:pStyle w:val="style0"/>
        <w:spacing w:lineRule="auto" w:line="276"/>
        <w:jc w:val="both"/>
        <w:rPr>
          <w:rFonts w:ascii="Times New Roman" w:cs="Times New Roman" w:hAnsi="Times New Roman"/>
          <w:sz w:val="24"/>
          <w:szCs w:val="24"/>
        </w:rPr>
      </w:pPr>
      <w:r>
        <w:rPr>
          <w:rFonts w:ascii="Times New Roman" w:cs="Times New Roman" w:hAnsi="Times New Roman"/>
          <w:sz w:val="24"/>
          <w:szCs w:val="24"/>
          <w:lang w:val="en-US"/>
        </w:rPr>
        <w:t xml:space="preserve">        Design a music library database that allows users to store and manage information about songs, artists, and playlists. The song table should contain information about each song, including its id, name , year, and the artist who performed it. The artist table should contain information about each artist, including their name , song id . The playlist table should contain information about each playlist, including its id and the songs it contains also artist id. The playlist table should be used to link songs to playlists</w:t>
      </w: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r>
        <w:rPr>
          <w:rFonts w:ascii="Times New Roman" w:cs="Times New Roman" w:hAnsi="Times New Roman"/>
          <w:sz w:val="24"/>
          <w:szCs w:val="24"/>
          <w:lang w:val="en-US"/>
        </w:rPr>
        <w:t xml:space="preserve">         The system should allow users to add new songs and artists, create new playlists and add songs to them, and remove songs from playlists. Users should also be able to search for songs by title , or artist name, and find all the playlists that contain a particular song. The system should ensure that foreign key constraints are enforced to maintain data integrity, and should allow users to update information about songs and artists as needed.</w:t>
      </w:r>
    </w:p>
    <w:p>
      <w:pPr>
        <w:pStyle w:val="style0"/>
        <w:spacing w:lineRule="auto" w:line="276"/>
        <w:jc w:val="both"/>
        <w:rPr>
          <w:sz w:val="24"/>
          <w:szCs w:val="24"/>
        </w:rPr>
      </w:pPr>
    </w:p>
    <w:p>
      <w:pPr>
        <w:pStyle w:val="style0"/>
        <w:spacing w:lineRule="auto" w:line="276"/>
        <w:jc w:val="both"/>
        <w:rPr>
          <w:sz w:val="24"/>
          <w:szCs w:val="24"/>
        </w:rPr>
      </w:pPr>
    </w:p>
    <w:p>
      <w:pPr>
        <w:pStyle w:val="style0"/>
        <w:spacing w:lineRule="auto" w:line="276"/>
        <w:jc w:val="both"/>
        <w:rPr>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32"/>
          <w:szCs w:val="32"/>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center"/>
        <w:rPr>
          <w:b/>
          <w:bCs/>
          <w:sz w:val="32"/>
          <w:szCs w:val="32"/>
        </w:rPr>
      </w:pPr>
      <w:r>
        <w:rPr>
          <w:b/>
          <w:bCs/>
          <w:sz w:val="32"/>
          <w:szCs w:val="32"/>
        </w:rPr>
        <w:t>SYSTEM  ARCHITECTURE</w:t>
      </w:r>
    </w:p>
    <w:p>
      <w:pPr>
        <w:pStyle w:val="style0"/>
        <w:spacing w:lineRule="auto" w:line="276"/>
        <w:jc w:val="center"/>
        <w:rPr>
          <w:b/>
          <w:bCs/>
          <w:sz w:val="32"/>
          <w:szCs w:val="32"/>
        </w:rPr>
      </w:pPr>
    </w:p>
    <w:p>
      <w:pPr>
        <w:pStyle w:val="style0"/>
        <w:spacing w:lineRule="auto" w:line="276"/>
        <w:jc w:val="both"/>
        <w:rPr>
          <w:b/>
          <w:bCs/>
          <w:sz w:val="24"/>
          <w:szCs w:val="24"/>
        </w:rPr>
      </w:pPr>
      <w:r>
        <w:rPr/>
        <mc:AlternateContent>
          <mc:Choice Requires="wps">
            <w:drawing>
              <wp:anchor distT="0" distB="0" distL="0" distR="0" simplePos="false" relativeHeight="5" behindDoc="false" locked="false" layoutInCell="true" allowOverlap="true">
                <wp:simplePos x="0" y="0"/>
                <wp:positionH relativeFrom="page">
                  <wp:posOffset>2846070</wp:posOffset>
                </wp:positionH>
                <wp:positionV relativeFrom="page">
                  <wp:posOffset>2355850</wp:posOffset>
                </wp:positionV>
                <wp:extent cx="1791364" cy="503657"/>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91364" cy="503657"/>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28">
                        <w:txbxContent>
                          <w:p>
                            <w:pPr>
                              <w:pStyle w:val="style0"/>
                              <w:jc w:val="center"/>
                              <w:rPr/>
                            </w:pPr>
                            <w:r>
                              <w:t>Data Model Design:</w:t>
                            </w:r>
                          </w:p>
                          <w:p>
                            <w:pPr>
                              <w:pStyle w:val="style0"/>
                              <w:jc w:val="center"/>
                              <w:rPr/>
                            </w:pPr>
                          </w:p>
                          <w:p>
                            <w:pPr>
                              <w:pStyle w:val="style0"/>
                              <w:jc w:val="both"/>
                              <w:rPr/>
                            </w:pPr>
                            <w:r>
                              <w:t>.</w:t>
                            </w:r>
                          </w:p>
                        </w:txbxContent>
                      </wps:txbx>
                      <wps:bodyPr anchor="ctr">
                        <a:prstTxWarp prst="textNoShape"/>
                        <a:noAutofit/>
                      </wps:bodyPr>
                    </wps:wsp>
                  </a:graphicData>
                </a:graphic>
              </wp:anchor>
            </w:drawing>
          </mc:Choice>
          <mc:Fallback>
            <w:pict>
              <v:roundrect id="1028" arcsize="0.16666667," fillcolor="white" stroked="t" style="position:absolute;margin-left:224.1pt;margin-top:185.5pt;width:141.05pt;height:39.66pt;z-index:5;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t>Data Model Design:</w:t>
                      </w:r>
                    </w:p>
                    <w:p>
                      <w:pPr>
                        <w:pStyle w:val="style0"/>
                        <w:jc w:val="center"/>
                        <w:rPr/>
                      </w:pPr>
                    </w:p>
                    <w:p>
                      <w:pPr>
                        <w:pStyle w:val="style0"/>
                        <w:jc w:val="both"/>
                        <w:rPr/>
                      </w:pPr>
                      <w:r>
                        <w:t>.</w:t>
                      </w:r>
                    </w:p>
                  </w:txbxContent>
                </v:textbox>
              </v:roundrect>
            </w:pict>
          </mc:Fallback>
        </mc:AlternateContent>
      </w: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r>
        <w:rPr/>
        <mc:AlternateContent>
          <mc:Choice Requires="wps">
            <w:drawing>
              <wp:anchor distT="0" distB="0" distL="0" distR="0" simplePos="false" relativeHeight="11" behindDoc="false" locked="false" layoutInCell="true" allowOverlap="true">
                <wp:simplePos x="0" y="0"/>
                <wp:positionH relativeFrom="page">
                  <wp:posOffset>3777063</wp:posOffset>
                </wp:positionH>
                <wp:positionV relativeFrom="page">
                  <wp:posOffset>2861895</wp:posOffset>
                </wp:positionV>
                <wp:extent cx="880" cy="417452"/>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0" cy="417452"/>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9" type="#_x0000_t32" fillcolor="white" style="position:absolute;margin-left:297.41pt;margin-top:225.35pt;width:0.07pt;height:32.87pt;z-index:11;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0"/>
        <w:spacing w:lineRule="auto" w:line="276"/>
        <w:jc w:val="center"/>
        <w:rPr>
          <w:b/>
          <w:bCs/>
          <w:sz w:val="24"/>
          <w:szCs w:val="24"/>
        </w:rPr>
      </w:pPr>
    </w:p>
    <w:p>
      <w:pPr>
        <w:pStyle w:val="style0"/>
        <w:spacing w:lineRule="auto" w:line="276"/>
        <w:jc w:val="center"/>
        <w:rPr>
          <w:b/>
          <w:bCs/>
          <w:sz w:val="24"/>
          <w:szCs w:val="24"/>
        </w:rPr>
      </w:pPr>
      <w:r>
        <w:rPr/>
        <mc:AlternateContent>
          <mc:Choice Requires="wps">
            <w:drawing>
              <wp:anchor distT="0" distB="0" distL="0" distR="0" simplePos="false" relativeHeight="6" behindDoc="false" locked="false" layoutInCell="true" allowOverlap="true">
                <wp:simplePos x="0" y="0"/>
                <wp:positionH relativeFrom="page">
                  <wp:posOffset>3227132</wp:posOffset>
                </wp:positionH>
                <wp:positionV relativeFrom="page">
                  <wp:posOffset>3295048</wp:posOffset>
                </wp:positionV>
                <wp:extent cx="1104629" cy="1117236"/>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04629" cy="1117236"/>
                        </a:xfrm>
                        <a:prstGeom prst="can">
                          <a:avLst>
                            <a:gd name="adj" fmla="val 25420"/>
                          </a:avLst>
                        </a:prstGeom>
                        <a:solidFill>
                          <a:srgbClr val="ffffff"/>
                        </a:solidFill>
                        <a:ln cmpd="sng" cap="flat" w="9525">
                          <a:solidFill>
                            <a:srgbClr val="666666"/>
                          </a:solidFill>
                          <a:prstDash val="solid"/>
                          <a:round/>
                          <a:headEnd len="med" w="med" type="none"/>
                          <a:tailEnd len="med" w="med" type="none"/>
                        </a:ln>
                      </wps:spPr>
                      <wps:txbx id="1030">
                        <w:txbxContent>
                          <w:p>
                            <w:pPr>
                              <w:pStyle w:val="style0"/>
                              <w:jc w:val="center"/>
                              <w:rPr/>
                            </w:pPr>
                            <w:r>
                              <w:rPr>
                                <w:lang w:val="en-US"/>
                              </w:rPr>
                              <w:t xml:space="preserve">Database </w:t>
                            </w:r>
                          </w:p>
                        </w:txbxContent>
                      </wps:txbx>
                      <wps:bodyPr anchor="ctr">
                        <a:prstTxWarp prst="textNoShape"/>
                        <a:noAutofit/>
                      </wps:bodyPr>
                    </wps:wsp>
                  </a:graphicData>
                </a:graphic>
              </wp:anchor>
            </w:drawing>
          </mc:Choice>
          <mc:Fallback>
            <w:pict>
              <v:shapetype id="_x0000_t22" coordsize="21600,21600" o:spt="22" adj="5400" path="m10800,qx0@1l0@2qy10800,21600,21600@2l21600@1qy10800,xem0@1qy10800@0,21600@1nf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1030" type="#_x0000_t22" adj="5429," fillcolor="white" style="position:absolute;margin-left:254.1pt;margin-top:259.45pt;width:86.98pt;height:87.97pt;z-index:6;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 xml:space="preserve">Database </w:t>
                      </w:r>
                    </w:p>
                  </w:txbxContent>
                </v:textbox>
              </v:shape>
            </w:pict>
          </mc:Fallback>
        </mc:AlternateContent>
      </w: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r>
        <w:rPr/>
        <mc:AlternateContent>
          <mc:Choice Requires="wps">
            <w:drawing>
              <wp:anchor distT="0" distB="0" distL="0" distR="0" simplePos="false" relativeHeight="12" behindDoc="false" locked="false" layoutInCell="true" allowOverlap="true">
                <wp:simplePos x="0" y="0"/>
                <wp:positionH relativeFrom="page">
                  <wp:posOffset>3772798</wp:posOffset>
                </wp:positionH>
                <wp:positionV relativeFrom="page">
                  <wp:posOffset>4414416</wp:posOffset>
                </wp:positionV>
                <wp:extent cx="10498" cy="573320"/>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98" cy="573320"/>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1" type="#_x0000_t32" fillcolor="white" style="position:absolute;margin-left:297.07pt;margin-top:347.59pt;width:0.83pt;height:45.14pt;z-index:12;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r>
        <w:rPr/>
        <mc:AlternateContent>
          <mc:Choice Requires="wps">
            <w:drawing>
              <wp:anchor distT="0" distB="0" distL="0" distR="0" simplePos="false" relativeHeight="7" behindDoc="false" locked="false" layoutInCell="true" allowOverlap="true">
                <wp:simplePos x="0" y="0"/>
                <wp:positionH relativeFrom="page">
                  <wp:posOffset>2880944</wp:posOffset>
                </wp:positionH>
                <wp:positionV relativeFrom="page">
                  <wp:posOffset>4984760</wp:posOffset>
                </wp:positionV>
                <wp:extent cx="1829529" cy="661710"/>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9529" cy="661710"/>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2">
                        <w:txbxContent>
                          <w:p>
                            <w:pPr>
                              <w:pStyle w:val="style0"/>
                              <w:jc w:val="center"/>
                              <w:rPr/>
                            </w:pPr>
                            <w:r>
                              <w:rPr>
                                <w:lang w:val="en-US"/>
                              </w:rPr>
                              <w:t>Data Access Layer:</w:t>
                            </w:r>
                          </w:p>
                          <w:p>
                            <w:pPr>
                              <w:pStyle w:val="style0"/>
                              <w:jc w:val="center"/>
                              <w:rPr/>
                            </w:pPr>
                          </w:p>
                          <w:p>
                            <w:pPr>
                              <w:pStyle w:val="style0"/>
                              <w:jc w:val="center"/>
                              <w:rPr/>
                            </w:pPr>
                          </w:p>
                        </w:txbxContent>
                      </wps:txbx>
                      <wps:bodyPr anchor="ctr">
                        <a:prstTxWarp prst="textNoShape"/>
                        <a:noAutofit/>
                      </wps:bodyPr>
                    </wps:wsp>
                  </a:graphicData>
                </a:graphic>
              </wp:anchor>
            </w:drawing>
          </mc:Choice>
          <mc:Fallback>
            <w:pict>
              <v:roundrect id="1032" arcsize="0.16666667," fillcolor="white" stroked="t" style="position:absolute;margin-left:226.85pt;margin-top:392.5pt;width:144.06pt;height:52.1pt;z-index:7;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Data Access Layer:</w:t>
                      </w:r>
                    </w:p>
                    <w:p>
                      <w:pPr>
                        <w:pStyle w:val="style0"/>
                        <w:jc w:val="center"/>
                        <w:rPr/>
                      </w:pPr>
                    </w:p>
                    <w:p>
                      <w:pPr>
                        <w:pStyle w:val="style0"/>
                        <w:jc w:val="center"/>
                        <w:rPr/>
                      </w:pPr>
                    </w:p>
                  </w:txbxContent>
                </v:textbox>
              </v:roundrect>
            </w:pict>
          </mc:Fallback>
        </mc:AlternateContent>
      </w: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r>
        <w:rPr/>
        <mc:AlternateContent>
          <mc:Choice Requires="wps">
            <w:drawing>
              <wp:anchor distT="0" distB="0" distL="0" distR="0" simplePos="false" relativeHeight="13" behindDoc="false" locked="false" layoutInCell="true" allowOverlap="true">
                <wp:simplePos x="0" y="0"/>
                <wp:positionH relativeFrom="page">
                  <wp:posOffset>3785154</wp:posOffset>
                </wp:positionH>
                <wp:positionV relativeFrom="page">
                  <wp:posOffset>5649282</wp:posOffset>
                </wp:positionV>
                <wp:extent cx="6300" cy="541818"/>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0" cy="541818"/>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3" type="#_x0000_t32" fillcolor="white" style="position:absolute;margin-left:298.04pt;margin-top:444.83pt;width:0.5pt;height:42.66pt;z-index:13;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r>
        <w:rPr/>
        <mc:AlternateContent>
          <mc:Choice Requires="wps">
            <w:drawing>
              <wp:anchor distT="0" distB="0" distL="0" distR="0" simplePos="false" relativeHeight="8" behindDoc="false" locked="false" layoutInCell="true" allowOverlap="true">
                <wp:simplePos x="0" y="0"/>
                <wp:positionH relativeFrom="page">
                  <wp:posOffset>2958170</wp:posOffset>
                </wp:positionH>
                <wp:positionV relativeFrom="page">
                  <wp:posOffset>6205979</wp:posOffset>
                </wp:positionV>
                <wp:extent cx="1830077" cy="757023"/>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30077" cy="757023"/>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4">
                        <w:txbxContent>
                          <w:p>
                            <w:pPr>
                              <w:pStyle w:val="style0"/>
                              <w:jc w:val="center"/>
                              <w:rPr/>
                            </w:pPr>
                            <w:r>
                              <w:rPr>
                                <w:lang w:val="en-US"/>
                              </w:rPr>
                              <w:t>Functinal Logic</w:t>
                            </w:r>
                          </w:p>
                        </w:txbxContent>
                      </wps:txbx>
                      <wps:bodyPr anchor="ctr">
                        <a:prstTxWarp prst="textNoShape"/>
                        <a:noAutofit/>
                      </wps:bodyPr>
                    </wps:wsp>
                  </a:graphicData>
                </a:graphic>
              </wp:anchor>
            </w:drawing>
          </mc:Choice>
          <mc:Fallback>
            <w:pict>
              <v:roundrect id="1034" arcsize="0.16666667," fillcolor="white" stroked="t" style="position:absolute;margin-left:232.93pt;margin-top:488.66pt;width:144.1pt;height:59.61pt;z-index:8;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Functinal Logic</w:t>
                      </w:r>
                    </w:p>
                  </w:txbxContent>
                </v:textbox>
              </v:roundrect>
            </w:pict>
          </mc:Fallback>
        </mc:AlternateContent>
      </w:r>
    </w:p>
    <w:p>
      <w:pPr>
        <w:pStyle w:val="style0"/>
        <w:spacing w:lineRule="auto" w:line="276"/>
        <w:jc w:val="center"/>
        <w:rPr>
          <w:b/>
          <w:bCs/>
          <w:sz w:val="24"/>
          <w:szCs w:val="24"/>
        </w:rPr>
      </w:pPr>
    </w:p>
    <w:p>
      <w:pPr>
        <w:pStyle w:val="style0"/>
        <w:spacing w:lineRule="auto" w:line="276"/>
        <w:jc w:val="center"/>
        <w:rPr>
          <w:b/>
          <w:bCs/>
          <w:sz w:val="32"/>
          <w:szCs w:val="32"/>
        </w:rPr>
      </w:pPr>
    </w:p>
    <w:p>
      <w:pPr>
        <w:pStyle w:val="style0"/>
        <w:spacing w:lineRule="auto" w:line="276"/>
        <w:jc w:val="center"/>
        <w:rPr>
          <w:b/>
          <w:bCs/>
          <w:sz w:val="32"/>
          <w:szCs w:val="32"/>
        </w:rPr>
      </w:pPr>
      <w:r>
        <w:rPr/>
        <mc:AlternateContent>
          <mc:Choice Requires="wps">
            <w:drawing>
              <wp:anchor distT="0" distB="0" distL="0" distR="0" simplePos="false" relativeHeight="14" behindDoc="false" locked="false" layoutInCell="true" allowOverlap="true">
                <wp:simplePos x="0" y="0"/>
                <wp:positionH relativeFrom="page">
                  <wp:posOffset>3835946</wp:posOffset>
                </wp:positionH>
                <wp:positionV relativeFrom="page">
                  <wp:posOffset>6965632</wp:posOffset>
                </wp:positionV>
                <wp:extent cx="4200" cy="609017"/>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00" cy="609017"/>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5" type="#_x0000_t32" fillcolor="white" style="position:absolute;margin-left:302.04pt;margin-top:548.47pt;width:0.33pt;height:47.95pt;z-index:14;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32"/>
          <w:szCs w:val="32"/>
        </w:rPr>
      </w:pPr>
      <w:r>
        <w:rPr/>
        <mc:AlternateContent>
          <mc:Choice Requires="wps">
            <w:drawing>
              <wp:anchor distT="0" distB="0" distL="0" distR="0" simplePos="false" relativeHeight="9" behindDoc="false" locked="false" layoutInCell="true" allowOverlap="true">
                <wp:simplePos x="0" y="0"/>
                <wp:positionH relativeFrom="page">
                  <wp:posOffset>2912699</wp:posOffset>
                </wp:positionH>
                <wp:positionV relativeFrom="page">
                  <wp:posOffset>7600011</wp:posOffset>
                </wp:positionV>
                <wp:extent cx="1960076" cy="686854"/>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60076" cy="686854"/>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6">
                        <w:txbxContent>
                          <w:p>
                            <w:pPr>
                              <w:pStyle w:val="style0"/>
                              <w:jc w:val="center"/>
                              <w:rPr/>
                            </w:pPr>
                            <w:r>
                              <w:rPr>
                                <w:lang w:val="en-US"/>
                              </w:rPr>
                              <w:t>Testing and Quality Assurance:</w:t>
                            </w:r>
                          </w:p>
                        </w:txbxContent>
                      </wps:txbx>
                      <wps:bodyPr anchor="ctr">
                        <a:prstTxWarp prst="textNoShape"/>
                        <a:noAutofit/>
                      </wps:bodyPr>
                    </wps:wsp>
                  </a:graphicData>
                </a:graphic>
              </wp:anchor>
            </w:drawing>
          </mc:Choice>
          <mc:Fallback>
            <w:pict>
              <v:roundrect id="1036" arcsize="0.16666667," fillcolor="white" stroked="t" style="position:absolute;margin-left:229.35pt;margin-top:598.43pt;width:154.34pt;height:54.08pt;z-index:9;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Testing and Quality Assurance:</w:t>
                      </w:r>
                    </w:p>
                  </w:txbxContent>
                </v:textbox>
              </v:roundrect>
            </w:pict>
          </mc:Fallback>
        </mc:AlternateContent>
      </w:r>
    </w:p>
    <w:p>
      <w:pPr>
        <w:pStyle w:val="style0"/>
        <w:spacing w:lineRule="auto" w:line="276"/>
        <w:jc w:val="center"/>
        <w:rPr>
          <w:b/>
          <w:bCs/>
          <w:sz w:val="32"/>
          <w:szCs w:val="32"/>
        </w:rPr>
      </w:pPr>
    </w:p>
    <w:p>
      <w:pPr>
        <w:pStyle w:val="style0"/>
        <w:spacing w:lineRule="auto" w:line="276"/>
        <w:jc w:val="center"/>
        <w:rPr>
          <w:b/>
          <w:bCs/>
          <w:sz w:val="32"/>
          <w:szCs w:val="32"/>
        </w:rPr>
      </w:pPr>
      <w:r>
        <w:rPr/>
        <mc:AlternateContent>
          <mc:Choice Requires="wps">
            <w:drawing>
              <wp:anchor distT="0" distB="0" distL="0" distR="0" simplePos="false" relativeHeight="15" behindDoc="false" locked="false" layoutInCell="true" allowOverlap="true">
                <wp:simplePos x="0" y="0"/>
                <wp:positionH relativeFrom="page">
                  <wp:posOffset>3856072</wp:posOffset>
                </wp:positionH>
                <wp:positionV relativeFrom="page">
                  <wp:posOffset>8280632</wp:posOffset>
                </wp:positionV>
                <wp:extent cx="39" cy="483779"/>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9" cy="483779"/>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7" type="#_x0000_t32" fillcolor="white" style="position:absolute;margin-left:303.63pt;margin-top:652.02pt;width:0.0pt;height:38.09pt;z-index:15;mso-position-horizontal-relative:page;mso-position-vertical-relative:page;mso-width-relative:page;mso-height-relative:page;mso-wrap-distance-left:0.0pt;mso-wrap-distance-right:0.0pt;visibility:visible;flip:x;">
                <v:stroke endarrow="block" color="#666666" weight="1.0pt"/>
                <v:fill/>
              </v:shape>
            </w:pict>
          </mc:Fallback>
        </mc:AlternateContent>
      </w:r>
    </w:p>
    <w:p>
      <w:pPr>
        <w:pStyle w:val="style0"/>
        <w:spacing w:lineRule="auto" w:line="276"/>
        <w:jc w:val="center"/>
        <w:rPr>
          <w:b/>
          <w:bCs/>
          <w:sz w:val="32"/>
          <w:szCs w:val="32"/>
        </w:rPr>
      </w:pPr>
    </w:p>
    <w:p>
      <w:pPr>
        <w:pStyle w:val="style0"/>
        <w:spacing w:lineRule="auto" w:line="276"/>
        <w:jc w:val="center"/>
        <w:rPr>
          <w:b/>
          <w:bCs/>
          <w:sz w:val="32"/>
          <w:szCs w:val="32"/>
        </w:rPr>
      </w:pPr>
      <w:r>
        <w:rPr/>
        <mc:AlternateContent>
          <mc:Choice Requires="wps">
            <w:drawing>
              <wp:anchor distT="0" distB="0" distL="0" distR="0" simplePos="false" relativeHeight="10" behindDoc="false" locked="false" layoutInCell="true" allowOverlap="true">
                <wp:simplePos x="0" y="0"/>
                <wp:positionH relativeFrom="page">
                  <wp:posOffset>2835275</wp:posOffset>
                </wp:positionH>
                <wp:positionV relativeFrom="page">
                  <wp:posOffset>8771250</wp:posOffset>
                </wp:positionV>
                <wp:extent cx="2065291" cy="650699"/>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65291" cy="650699"/>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8">
                        <w:txbxContent>
                          <w:p>
                            <w:pPr>
                              <w:pStyle w:val="style0"/>
                              <w:jc w:val="center"/>
                              <w:rPr/>
                            </w:pPr>
                            <w:r>
                              <w:rPr>
                                <w:lang w:val="en-US"/>
                              </w:rPr>
                              <w:t>Deployment and Maintenance:</w:t>
                            </w:r>
                          </w:p>
                          <w:p>
                            <w:pPr>
                              <w:pStyle w:val="style0"/>
                              <w:jc w:val="center"/>
                              <w:rPr/>
                            </w:pPr>
                          </w:p>
                          <w:p>
                            <w:pPr>
                              <w:pStyle w:val="style0"/>
                              <w:jc w:val="center"/>
                              <w:rPr/>
                            </w:pPr>
                          </w:p>
                        </w:txbxContent>
                      </wps:txbx>
                      <wps:bodyPr anchor="ctr">
                        <a:prstTxWarp prst="textNoShape"/>
                        <a:noAutofit/>
                      </wps:bodyPr>
                    </wps:wsp>
                  </a:graphicData>
                </a:graphic>
              </wp:anchor>
            </w:drawing>
          </mc:Choice>
          <mc:Fallback>
            <w:pict>
              <v:roundrect id="1038" arcsize="0.16666667," fillcolor="white" stroked="t" style="position:absolute;margin-left:223.25pt;margin-top:690.65pt;width:162.62pt;height:51.24pt;z-index:10;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Deployment and Maintenance:</w:t>
                      </w:r>
                    </w:p>
                    <w:p>
                      <w:pPr>
                        <w:pStyle w:val="style0"/>
                        <w:jc w:val="center"/>
                        <w:rPr/>
                      </w:pPr>
                    </w:p>
                    <w:p>
                      <w:pPr>
                        <w:pStyle w:val="style0"/>
                        <w:jc w:val="center"/>
                        <w:rPr/>
                      </w:pPr>
                    </w:p>
                  </w:txbxContent>
                </v:textbox>
              </v:roundrect>
            </w:pict>
          </mc:Fallback>
        </mc:AlternateContent>
      </w: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32"/>
          <w:szCs w:val="32"/>
        </w:rPr>
      </w:pPr>
      <w:r>
        <w:rPr>
          <w:b/>
          <w:bCs/>
          <w:noProof/>
          <w:sz w:val="24"/>
          <w:szCs w:val="24"/>
          <w14:ligatures xmlns:w14="http://schemas.microsoft.com/office/word/2010/wordml" w14:val="standardContextual"/>
        </w:rPr>
        <mc:AlternateContent>
          <mc:Choice Requires="wps">
            <w:drawing>
              <wp:anchor distT="0" distB="0" distL="0" distR="0" simplePos="false" relativeHeight="4" behindDoc="false" locked="false" layoutInCell="true" allowOverlap="true">
                <wp:simplePos x="0" y="0"/>
                <wp:positionH relativeFrom="page">
                  <wp:posOffset>2714736</wp:posOffset>
                </wp:positionH>
                <wp:positionV relativeFrom="page">
                  <wp:posOffset>9791299</wp:posOffset>
                </wp:positionV>
                <wp:extent cx="2175502" cy="500743"/>
                <wp:effectExtent l="0" t="0" r="11430" b="13970"/>
                <wp:wrapNone/>
                <wp:docPr id="1039"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75502" cy="500743"/>
                        </a:xfrm>
                        <a:prstGeom prst="rect"/>
                        <a:solidFill>
                          <a:srgbClr val="ffffff"/>
                        </a:solidFill>
                        <a:ln cmpd="sng" cap="flat" w="6350">
                          <a:solidFill>
                            <a:srgbClr val="ffffff"/>
                          </a:solidFill>
                          <a:prstDash val="solid"/>
                          <a:round/>
                          <a:headEnd len="med" w="med" type="none"/>
                          <a:tailEnd len="med" w="med" type="none"/>
                        </a:ln>
                      </wps:spPr>
                      <wps:txbx id="1039">
                        <w:txbxContent>
                          <w:p>
                            <w:pPr>
                              <w:pStyle w:val="style0"/>
                              <w:jc w:val="center"/>
                              <w:rPr>
                                <w:b/>
                                <w:bCs/>
                                <w:sz w:val="28"/>
                                <w:szCs w:val="28"/>
                              </w:rPr>
                            </w:pPr>
                            <w:r>
                              <w:rPr>
                                <w:b/>
                                <w:bCs/>
                                <w:sz w:val="28"/>
                                <w:szCs w:val="28"/>
                              </w:rPr>
                              <w:t>Fig. System Architecture</w:t>
                            </w:r>
                          </w:p>
                        </w:txbxContent>
                      </wps:txbx>
                      <wps:bodyPr lIns="91440" rIns="91440" tIns="45720" bIns="45720" vert="horz" anchor="t" wrap="square">
                        <a:prstTxWarp prst="textNoShape"/>
                        <a:noAutofit/>
                      </wps:bodyPr>
                    </wps:wsp>
                  </a:graphicData>
                </a:graphic>
              </wp:anchor>
            </w:drawing>
          </mc:Choice>
          <mc:Fallback>
            <w:pict>
              <v:rect id="1039" fillcolor="white" stroked="t" style="position:absolute;margin-left:213.76pt;margin-top:770.97pt;width:171.3pt;height:39.43pt;z-index:4;mso-position-horizontal-relative:page;mso-position-vertical-relative:page;mso-width-relative:page;mso-height-relative:page;mso-wrap-distance-left:0.0pt;mso-wrap-distance-right:0.0pt;visibility:visible;">
                <v:stroke color="white" weight="0.5pt"/>
                <v:fill/>
                <v:textbox inset="7.2pt,3.6pt,7.2pt,3.6pt">
                  <w:txbxContent>
                    <w:p>
                      <w:pPr>
                        <w:pStyle w:val="style0"/>
                        <w:jc w:val="center"/>
                        <w:rPr>
                          <w:b/>
                          <w:bCs/>
                          <w:sz w:val="28"/>
                          <w:szCs w:val="28"/>
                        </w:rPr>
                      </w:pPr>
                      <w:r>
                        <w:rPr>
                          <w:b/>
                          <w:bCs/>
                          <w:sz w:val="28"/>
                          <w:szCs w:val="28"/>
                        </w:rPr>
                        <w:t>Fig. System Architecture</w:t>
                      </w:r>
                    </w:p>
                  </w:txbxContent>
                </v:textbox>
              </v:rect>
            </w:pict>
          </mc:Fallback>
        </mc:AlternateContent>
      </w: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32"/>
          <w:szCs w:val="32"/>
        </w:rPr>
      </w:pPr>
      <w:r>
        <w:rPr>
          <w:b/>
          <w:bCs/>
          <w:sz w:val="32"/>
          <w:szCs w:val="32"/>
        </w:rPr>
        <w:t>REQUIREMENTS</w:t>
      </w:r>
    </w:p>
    <w:p>
      <w:pPr>
        <w:pStyle w:val="style0"/>
        <w:spacing w:lineRule="auto" w:line="276"/>
        <w:jc w:val="center"/>
        <w:rPr>
          <w:b/>
          <w:bCs/>
          <w:sz w:val="32"/>
          <w:szCs w:val="32"/>
        </w:rPr>
      </w:pPr>
    </w:p>
    <w:p>
      <w:pPr>
        <w:pStyle w:val="style0"/>
        <w:numPr>
          <w:ilvl w:val="0"/>
          <w:numId w:val="0"/>
        </w:numPr>
        <w:spacing w:lineRule="auto" w:line="276"/>
        <w:jc w:val="left"/>
        <w:rPr>
          <w:b w:val="false"/>
          <w:bCs w:val="false"/>
          <w:sz w:val="32"/>
          <w:szCs w:val="32"/>
          <w:lang w:val="en-US"/>
        </w:rPr>
      </w:pPr>
      <w:r>
        <w:rPr>
          <w:b/>
          <w:bCs/>
          <w:sz w:val="32"/>
          <w:szCs w:val="32"/>
          <w:lang w:val="en-US"/>
        </w:rPr>
        <w:t>System Requirements-</w:t>
      </w:r>
    </w:p>
    <w:p>
      <w:pPr>
        <w:pStyle w:val="style0"/>
        <w:numPr>
          <w:ilvl w:val="0"/>
          <w:numId w:val="0"/>
        </w:numPr>
        <w:spacing w:lineRule="auto" w:line="276"/>
        <w:jc w:val="left"/>
        <w:rPr>
          <w:b w:val="false"/>
          <w:bCs w:val="false"/>
          <w:sz w:val="32"/>
          <w:szCs w:val="32"/>
          <w:lang w:val="en-US"/>
        </w:rPr>
      </w:pPr>
    </w:p>
    <w:p>
      <w:pPr>
        <w:pStyle w:val="style179"/>
        <w:numPr>
          <w:ilvl w:val="0"/>
          <w:numId w:val="6"/>
        </w:numPr>
        <w:spacing w:lineRule="auto" w:line="276"/>
        <w:jc w:val="left"/>
        <w:rPr>
          <w:b w:val="false"/>
          <w:bCs w:val="false"/>
          <w:sz w:val="28"/>
          <w:szCs w:val="28"/>
          <w:lang w:val="en-US"/>
        </w:rPr>
      </w:pPr>
      <w:r>
        <w:rPr>
          <w:b w:val="false"/>
          <w:bCs w:val="false"/>
          <w:sz w:val="28"/>
          <w:szCs w:val="28"/>
          <w:lang w:val="en-US"/>
        </w:rPr>
        <w:t>Operating system: ubuntu</w:t>
      </w:r>
    </w:p>
    <w:p>
      <w:pPr>
        <w:pStyle w:val="style179"/>
        <w:numPr>
          <w:ilvl w:val="0"/>
          <w:numId w:val="6"/>
        </w:numPr>
        <w:spacing w:lineRule="auto" w:line="276"/>
        <w:jc w:val="left"/>
        <w:rPr>
          <w:b w:val="false"/>
          <w:bCs w:val="false"/>
          <w:sz w:val="28"/>
          <w:szCs w:val="28"/>
          <w:lang w:val="en-US"/>
        </w:rPr>
      </w:pPr>
      <w:r>
        <w:rPr>
          <w:b w:val="false"/>
          <w:bCs w:val="false"/>
          <w:sz w:val="28"/>
          <w:szCs w:val="28"/>
          <w:lang w:val="en-US"/>
        </w:rPr>
        <w:t xml:space="preserve">Other processor: intel core i3 or other </w:t>
      </w:r>
    </w:p>
    <w:p>
      <w:pPr>
        <w:pStyle w:val="style179"/>
        <w:numPr>
          <w:ilvl w:val="0"/>
          <w:numId w:val="6"/>
        </w:numPr>
        <w:spacing w:lineRule="auto" w:line="276"/>
        <w:jc w:val="left"/>
        <w:rPr>
          <w:b w:val="false"/>
          <w:bCs w:val="false"/>
          <w:sz w:val="28"/>
          <w:szCs w:val="28"/>
          <w:lang w:val="en-US"/>
        </w:rPr>
      </w:pPr>
      <w:r>
        <w:rPr>
          <w:b w:val="false"/>
          <w:bCs w:val="false"/>
          <w:sz w:val="28"/>
          <w:szCs w:val="28"/>
          <w:lang w:val="en-US"/>
        </w:rPr>
        <w:t xml:space="preserve">RAM: 1GB more </w:t>
      </w:r>
    </w:p>
    <w:p>
      <w:pPr>
        <w:pStyle w:val="style179"/>
        <w:numPr>
          <w:ilvl w:val="0"/>
          <w:numId w:val="6"/>
        </w:numPr>
        <w:spacing w:lineRule="auto" w:line="276"/>
        <w:jc w:val="left"/>
        <w:rPr>
          <w:b w:val="false"/>
          <w:bCs w:val="false"/>
          <w:sz w:val="28"/>
          <w:szCs w:val="28"/>
          <w:lang w:val="en-US"/>
        </w:rPr>
      </w:pPr>
      <w:r>
        <w:rPr>
          <w:b w:val="false"/>
          <w:bCs w:val="false"/>
          <w:sz w:val="28"/>
          <w:szCs w:val="28"/>
          <w:lang w:val="en-US"/>
        </w:rPr>
        <w:t xml:space="preserve">Hard disk: 500GB </w:t>
      </w:r>
    </w:p>
    <w:p>
      <w:pPr>
        <w:pStyle w:val="style179"/>
        <w:numPr>
          <w:ilvl w:val="0"/>
          <w:numId w:val="6"/>
        </w:numPr>
        <w:spacing w:lineRule="auto" w:line="276"/>
        <w:jc w:val="left"/>
        <w:rPr>
          <w:b w:val="false"/>
          <w:bCs w:val="false"/>
          <w:sz w:val="28"/>
          <w:szCs w:val="28"/>
          <w:lang w:val="en-US"/>
        </w:rPr>
      </w:pPr>
      <w:r>
        <w:rPr>
          <w:b w:val="false"/>
          <w:bCs w:val="false"/>
          <w:sz w:val="28"/>
          <w:szCs w:val="28"/>
          <w:lang w:val="en-US"/>
        </w:rPr>
        <w:t>Text-editor: text editor</w:t>
      </w:r>
    </w:p>
    <w:p>
      <w:pPr>
        <w:pStyle w:val="style179"/>
        <w:numPr>
          <w:ilvl w:val="0"/>
          <w:numId w:val="6"/>
        </w:numPr>
        <w:spacing w:lineRule="auto" w:line="276"/>
        <w:jc w:val="left"/>
        <w:rPr>
          <w:b w:val="false"/>
          <w:bCs w:val="false"/>
          <w:sz w:val="28"/>
          <w:szCs w:val="28"/>
        </w:rPr>
      </w:pPr>
      <w:r>
        <w:rPr>
          <w:b w:val="false"/>
          <w:bCs w:val="false"/>
          <w:sz w:val="28"/>
          <w:szCs w:val="28"/>
          <w:lang w:val="en-US"/>
        </w:rPr>
        <w:t>Mysql</w:t>
      </w:r>
    </w:p>
    <w:p>
      <w:pPr>
        <w:pStyle w:val="style0"/>
        <w:spacing w:lineRule="auto" w:line="276"/>
        <w:jc w:val="left"/>
        <w:rPr>
          <w:b/>
          <w:bCs/>
          <w:sz w:val="32"/>
          <w:szCs w:val="32"/>
        </w:rPr>
      </w:pPr>
    </w:p>
    <w:p>
      <w:pPr>
        <w:pStyle w:val="style0"/>
        <w:spacing w:lineRule="auto" w:line="276"/>
        <w:jc w:val="center"/>
        <w:rPr>
          <w:b/>
          <w:bCs/>
          <w:sz w:val="32"/>
          <w:szCs w:val="32"/>
        </w:rPr>
      </w:pPr>
    </w:p>
    <w:p>
      <w:pPr>
        <w:pStyle w:val="style0"/>
        <w:spacing w:lineRule="auto" w:line="276"/>
        <w:jc w:val="left"/>
        <w:rPr>
          <w:b/>
          <w:bCs/>
          <w:sz w:val="32"/>
          <w:szCs w:val="32"/>
        </w:rPr>
      </w:pPr>
      <w:r>
        <w:rPr>
          <w:b/>
          <w:bCs/>
          <w:sz w:val="32"/>
          <w:szCs w:val="32"/>
          <w:lang w:val="en-US"/>
        </w:rPr>
        <w:t xml:space="preserve">Expected Requirements </w:t>
      </w:r>
    </w:p>
    <w:p>
      <w:pPr>
        <w:pStyle w:val="style0"/>
        <w:spacing w:lineRule="auto" w:line="276"/>
        <w:jc w:val="left"/>
        <w:rPr>
          <w:b/>
          <w:bCs/>
          <w:sz w:val="32"/>
          <w:szCs w:val="32"/>
        </w:rPr>
      </w:pPr>
    </w:p>
    <w:p>
      <w:pPr>
        <w:pStyle w:val="style0"/>
        <w:numPr>
          <w:ilvl w:val="0"/>
          <w:numId w:val="0"/>
        </w:numPr>
        <w:spacing w:lineRule="auto" w:line="276"/>
        <w:jc w:val="both"/>
        <w:rPr>
          <w:b/>
          <w:bCs/>
          <w:sz w:val="24"/>
          <w:szCs w:val="24"/>
        </w:rPr>
      </w:pPr>
      <w:r>
        <w:rPr>
          <w:b/>
          <w:bCs/>
          <w:sz w:val="24"/>
          <w:szCs w:val="24"/>
          <w:lang w:val="en-US"/>
        </w:rPr>
        <w:t>1. Song Management:</w:t>
      </w:r>
    </w:p>
    <w:p>
      <w:pPr>
        <w:pStyle w:val="style0"/>
        <w:spacing w:lineRule="auto" w:line="276"/>
        <w:jc w:val="both"/>
        <w:rPr>
          <w:b w:val="false"/>
          <w:bCs w:val="false"/>
          <w:sz w:val="24"/>
          <w:szCs w:val="24"/>
        </w:rPr>
      </w:pPr>
      <w:r>
        <w:rPr>
          <w:b w:val="false"/>
          <w:bCs w:val="false"/>
          <w:sz w:val="24"/>
          <w:szCs w:val="24"/>
          <w:lang w:val="en-US"/>
        </w:rPr>
        <w:t>Enable users to add new songs to the library, including information such as song name, artist, year, and other relevant details.</w:t>
      </w:r>
    </w:p>
    <w:p>
      <w:pPr>
        <w:pStyle w:val="style0"/>
        <w:spacing w:lineRule="auto" w:line="276"/>
        <w:jc w:val="both"/>
        <w:rPr>
          <w:b w:val="false"/>
          <w:bCs w:val="false"/>
          <w:sz w:val="24"/>
          <w:szCs w:val="24"/>
        </w:rPr>
      </w:pPr>
      <w:r>
        <w:rPr>
          <w:b w:val="false"/>
          <w:bCs w:val="false"/>
          <w:sz w:val="24"/>
          <w:szCs w:val="24"/>
          <w:lang w:val="en-US"/>
        </w:rPr>
        <w:t>Provide the ability to update and delete songs as needed.</w:t>
      </w:r>
    </w:p>
    <w:p>
      <w:pPr>
        <w:pStyle w:val="style0"/>
        <w:spacing w:lineRule="auto" w:line="276"/>
        <w:jc w:val="both"/>
        <w:rPr>
          <w:b w:val="false"/>
          <w:bCs w:val="false"/>
          <w:sz w:val="24"/>
          <w:szCs w:val="24"/>
        </w:rPr>
      </w:pPr>
    </w:p>
    <w:p>
      <w:pPr>
        <w:pStyle w:val="style0"/>
        <w:spacing w:lineRule="auto" w:line="276"/>
        <w:jc w:val="both"/>
        <w:rPr>
          <w:b/>
          <w:bCs/>
          <w:sz w:val="24"/>
          <w:szCs w:val="24"/>
        </w:rPr>
      </w:pPr>
      <w:r>
        <w:rPr>
          <w:b/>
          <w:bCs/>
          <w:sz w:val="24"/>
          <w:szCs w:val="24"/>
          <w:lang w:val="en-US"/>
        </w:rPr>
        <w:t>2. Allow users to add new artists to the database, including artist name and other relevant information.</w:t>
      </w:r>
    </w:p>
    <w:p>
      <w:pPr>
        <w:pStyle w:val="style0"/>
        <w:spacing w:lineRule="auto" w:line="276"/>
        <w:jc w:val="both"/>
        <w:rPr>
          <w:b w:val="false"/>
          <w:bCs w:val="false"/>
          <w:sz w:val="24"/>
          <w:szCs w:val="24"/>
        </w:rPr>
      </w:pPr>
      <w:r>
        <w:rPr>
          <w:b w:val="false"/>
          <w:bCs w:val="false"/>
          <w:sz w:val="24"/>
          <w:szCs w:val="24"/>
          <w:lang w:val="en-US"/>
        </w:rPr>
        <w:t>Enable updating and deleting artist records when necessary.</w:t>
      </w:r>
    </w:p>
    <w:p>
      <w:pPr>
        <w:pStyle w:val="style0"/>
        <w:spacing w:lineRule="auto" w:line="276"/>
        <w:jc w:val="both"/>
        <w:rPr>
          <w:b w:val="false"/>
          <w:bCs w:val="false"/>
          <w:sz w:val="24"/>
          <w:szCs w:val="24"/>
        </w:rPr>
      </w:pPr>
    </w:p>
    <w:p>
      <w:pPr>
        <w:pStyle w:val="style0"/>
        <w:spacing w:lineRule="auto" w:line="276"/>
        <w:jc w:val="both"/>
        <w:rPr>
          <w:b w:val="false"/>
          <w:bCs w:val="false"/>
          <w:sz w:val="24"/>
          <w:szCs w:val="24"/>
        </w:rPr>
      </w:pPr>
    </w:p>
    <w:p>
      <w:pPr>
        <w:pStyle w:val="style0"/>
        <w:spacing w:lineRule="auto" w:line="276"/>
        <w:jc w:val="both"/>
        <w:rPr>
          <w:b/>
          <w:bCs/>
          <w:sz w:val="24"/>
          <w:szCs w:val="24"/>
        </w:rPr>
      </w:pPr>
      <w:r>
        <w:rPr>
          <w:b/>
          <w:bCs/>
          <w:sz w:val="24"/>
          <w:szCs w:val="24"/>
          <w:lang w:val="en-US"/>
        </w:rPr>
        <w:t>3. Provide functionality for users to create playlists and assign songs to them.</w:t>
      </w:r>
    </w:p>
    <w:p>
      <w:pPr>
        <w:pStyle w:val="style0"/>
        <w:spacing w:lineRule="auto" w:line="276"/>
        <w:jc w:val="both"/>
        <w:rPr>
          <w:b w:val="false"/>
          <w:bCs w:val="false"/>
          <w:sz w:val="24"/>
          <w:szCs w:val="24"/>
        </w:rPr>
      </w:pPr>
      <w:r>
        <w:rPr>
          <w:b w:val="false"/>
          <w:bCs w:val="false"/>
          <w:sz w:val="24"/>
          <w:szCs w:val="24"/>
          <w:lang w:val="en-US"/>
        </w:rPr>
        <w:t>Allow users to add and remove songs from playlists, as well as update playlist information.</w:t>
      </w:r>
    </w:p>
    <w:p>
      <w:pPr>
        <w:pStyle w:val="style0"/>
        <w:spacing w:lineRule="auto" w:line="276"/>
        <w:jc w:val="both"/>
        <w:rPr>
          <w:b w:val="false"/>
          <w:bCs w:val="false"/>
          <w:sz w:val="24"/>
          <w:szCs w:val="24"/>
        </w:rPr>
      </w:pPr>
    </w:p>
    <w:p>
      <w:pPr>
        <w:pStyle w:val="style0"/>
        <w:spacing w:lineRule="auto" w:line="276"/>
        <w:jc w:val="both"/>
        <w:rPr>
          <w:b/>
          <w:bCs/>
          <w:sz w:val="24"/>
          <w:szCs w:val="24"/>
        </w:rPr>
      </w:pPr>
      <w:r>
        <w:rPr>
          <w:b/>
          <w:bCs/>
          <w:sz w:val="24"/>
          <w:szCs w:val="24"/>
          <w:lang w:val="en-US"/>
        </w:rPr>
        <w:t>3. Search and Filtering:</w:t>
      </w:r>
    </w:p>
    <w:p>
      <w:pPr>
        <w:pStyle w:val="style0"/>
        <w:spacing w:lineRule="auto" w:line="276"/>
        <w:jc w:val="both"/>
        <w:rPr>
          <w:b w:val="false"/>
          <w:bCs w:val="false"/>
          <w:sz w:val="24"/>
          <w:szCs w:val="24"/>
        </w:rPr>
      </w:pPr>
      <w:r>
        <w:rPr>
          <w:b w:val="false"/>
          <w:bCs w:val="false"/>
          <w:sz w:val="24"/>
          <w:szCs w:val="24"/>
          <w:lang w:val="en-US"/>
        </w:rPr>
        <w:t>Implement search functionality to allow users to search for songs by title, artist name, or other criteria.</w:t>
      </w:r>
    </w:p>
    <w:p>
      <w:pPr>
        <w:pStyle w:val="style0"/>
        <w:spacing w:lineRule="auto" w:line="276"/>
        <w:jc w:val="both"/>
        <w:rPr>
          <w:b w:val="false"/>
          <w:bCs w:val="false"/>
          <w:sz w:val="24"/>
          <w:szCs w:val="24"/>
        </w:rPr>
      </w:pPr>
      <w:r>
        <w:rPr>
          <w:b w:val="false"/>
          <w:bCs w:val="false"/>
          <w:sz w:val="24"/>
          <w:szCs w:val="24"/>
          <w:lang w:val="en-US"/>
        </w:rPr>
        <w:t>Enable filtering and sorting of songs based on various attributes such as genre, year, or duration.</w:t>
      </w:r>
    </w:p>
    <w:p>
      <w:pPr>
        <w:pStyle w:val="style0"/>
        <w:spacing w:lineRule="auto" w:line="276"/>
        <w:jc w:val="both"/>
        <w:rPr>
          <w:b w:val="false"/>
          <w:bCs w:val="false"/>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lang w:val="en-US"/>
        </w:rPr>
      </w:pPr>
    </w:p>
    <w:p>
      <w:pPr>
        <w:pStyle w:val="style0"/>
        <w:spacing w:lineRule="auto" w:line="276"/>
        <w:jc w:val="both"/>
        <w:rPr>
          <w:b/>
          <w:bCs/>
          <w:sz w:val="28"/>
          <w:szCs w:val="28"/>
        </w:rPr>
      </w:pPr>
      <w:r>
        <w:rPr>
          <w:b/>
          <w:bCs/>
          <w:sz w:val="28"/>
          <w:szCs w:val="28"/>
          <w:lang w:val="en-US"/>
        </w:rPr>
        <w:t>E-R Diagram</w:t>
      </w:r>
    </w:p>
    <w:p>
      <w:pPr>
        <w:pStyle w:val="style0"/>
        <w:spacing w:lineRule="auto" w:line="276"/>
        <w:jc w:val="center"/>
        <w:rPr>
          <w:b/>
          <w:bCs/>
          <w:sz w:val="32"/>
          <w:szCs w:val="32"/>
        </w:rPr>
      </w:pPr>
    </w:p>
    <w:p>
      <w:pPr>
        <w:pStyle w:val="style0"/>
        <w:spacing w:lineRule="auto" w:line="276"/>
        <w:jc w:val="center"/>
        <w:rPr>
          <w:b/>
          <w:bCs/>
          <w:sz w:val="32"/>
          <w:szCs w:val="32"/>
        </w:rPr>
      </w:pPr>
      <w:r>
        <w:rPr/>
        <mc:AlternateContent>
          <mc:Choice Requires="wps">
            <w:drawing>
              <wp:anchor distT="0" distB="0" distL="0" distR="0" simplePos="false" relativeHeight="22" behindDoc="false" locked="false" layoutInCell="true" allowOverlap="true">
                <wp:simplePos x="0" y="0"/>
                <wp:positionH relativeFrom="page">
                  <wp:posOffset>1117754</wp:posOffset>
                </wp:positionH>
                <wp:positionV relativeFrom="page">
                  <wp:posOffset>2288946</wp:posOffset>
                </wp:positionV>
                <wp:extent cx="897102" cy="372892"/>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97102" cy="372892"/>
                        </a:xfrm>
                        <a:prstGeom prst="ellipse"/>
                        <a:solidFill>
                          <a:srgbClr val="ffffff"/>
                        </a:solidFill>
                        <a:ln cmpd="sng" cap="flat" w="9525">
                          <a:solidFill>
                            <a:srgbClr val="666666"/>
                          </a:solidFill>
                          <a:prstDash val="solid"/>
                          <a:round/>
                          <a:headEnd len="med" w="med" type="none"/>
                          <a:tailEnd len="med" w="med" type="none"/>
                        </a:ln>
                      </wps:spPr>
                      <wps:txbx id="1040">
                        <w:txbxContent>
                          <w:p>
                            <w:pPr>
                              <w:pStyle w:val="style0"/>
                              <w:spacing w:before="0" w:after="0" w:lineRule="auto" w:line="240"/>
                              <w:jc w:val="center"/>
                              <w:rPr/>
                            </w:pPr>
                            <w:r>
                              <w:rPr>
                                <w:rFonts w:ascii="Times New Roman" w:cs="Times New Roman" w:eastAsia="Times New Roman"/>
                                <w:sz w:val="21"/>
                                <w:szCs w:val="21"/>
                              </w:rPr>
                              <w:t>s</w:t>
                            </w:r>
                            <w:r>
                              <w:rPr>
                                <w:rFonts w:ascii="Times New Roman" w:cs="Times New Roman" w:eastAsia="Times New Roman"/>
                                <w:sz w:val="21"/>
                                <w:szCs w:val="21"/>
                                <w:lang w:val="en-US"/>
                              </w:rPr>
                              <w:t>name</w:t>
                            </w:r>
                          </w:p>
                        </w:txbxContent>
                      </wps:txbx>
                      <wps:bodyPr anchor="ctr">
                        <a:prstTxWarp prst="textNoShape"/>
                        <a:noAutofit/>
                      </wps:bodyPr>
                    </wps:wsp>
                  </a:graphicData>
                </a:graphic>
              </wp:anchor>
            </w:drawing>
          </mc:Choice>
          <mc:Fallback>
            <w:pict>
              <v:oval id="1040" fillcolor="white" stroked="t" style="position:absolute;margin-left:88.01pt;margin-top:180.23pt;width:70.64pt;height:29.36pt;z-index:22;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center"/>
                        <w:rPr/>
                      </w:pPr>
                      <w:r>
                        <w:rPr>
                          <w:rFonts w:ascii="Times New Roman" w:cs="Times New Roman" w:eastAsia="Times New Roman"/>
                          <w:sz w:val="21"/>
                          <w:szCs w:val="21"/>
                        </w:rPr>
                        <w:t>s</w:t>
                      </w:r>
                      <w:r>
                        <w:rPr>
                          <w:rFonts w:ascii="Times New Roman" w:cs="Times New Roman" w:eastAsia="Times New Roman"/>
                          <w:sz w:val="21"/>
                          <w:szCs w:val="21"/>
                          <w:lang w:val="en-US"/>
                        </w:rPr>
                        <w:t>name</w:t>
                      </w:r>
                    </w:p>
                  </w:txbxContent>
                </v:textbox>
              </v:oval>
            </w:pict>
          </mc:Fallback>
        </mc:AlternateContent>
      </w:r>
      <w:r>
        <w:rPr/>
        <mc:AlternateContent>
          <mc:Choice Requires="wps">
            <w:drawing>
              <wp:anchor distT="0" distB="0" distL="0" distR="0" simplePos="false" relativeHeight="23" behindDoc="false" locked="false" layoutInCell="true" allowOverlap="true">
                <wp:simplePos x="0" y="0"/>
                <wp:positionH relativeFrom="page">
                  <wp:posOffset>2114888</wp:posOffset>
                </wp:positionH>
                <wp:positionV relativeFrom="page">
                  <wp:posOffset>2388572</wp:posOffset>
                </wp:positionV>
                <wp:extent cx="869563" cy="361445"/>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9563" cy="361445"/>
                        </a:xfrm>
                        <a:prstGeom prst="ellipse"/>
                        <a:solidFill>
                          <a:srgbClr val="ffffff"/>
                        </a:solidFill>
                        <a:ln cmpd="sng" cap="flat" w="9525">
                          <a:solidFill>
                            <a:srgbClr val="666666"/>
                          </a:solidFill>
                          <a:prstDash val="solid"/>
                          <a:round/>
                          <a:headEnd len="med" w="med" type="none"/>
                          <a:tailEnd len="med" w="med" type="none"/>
                        </a:ln>
                      </wps:spPr>
                      <wps:txbx id="1041">
                        <w:txbxContent>
                          <w:p>
                            <w:pPr>
                              <w:pStyle w:val="style0"/>
                              <w:spacing w:before="0" w:after="0" w:lineRule="auto" w:line="240"/>
                              <w:jc w:val="center"/>
                              <w:rPr/>
                            </w:pPr>
                            <w:r>
                              <w:rPr>
                                <w:lang w:val="en-US"/>
                              </w:rPr>
                              <w:t>aid</w:t>
                            </w:r>
                          </w:p>
                        </w:txbxContent>
                      </wps:txbx>
                      <wps:bodyPr anchor="ctr">
                        <a:prstTxWarp prst="textNoShape"/>
                        <a:noAutofit/>
                      </wps:bodyPr>
                    </wps:wsp>
                  </a:graphicData>
                </a:graphic>
              </wp:anchor>
            </w:drawing>
          </mc:Choice>
          <mc:Fallback>
            <w:pict>
              <v:oval id="1041" fillcolor="white" stroked="t" style="position:absolute;margin-left:166.53pt;margin-top:188.08pt;width:68.47pt;height:28.46pt;z-index:23;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center"/>
                        <w:rPr/>
                      </w:pPr>
                      <w:r>
                        <w:rPr>
                          <w:lang w:val="en-US"/>
                        </w:rPr>
                        <w:t>aid</w:t>
                      </w:r>
                    </w:p>
                  </w:txbxContent>
                </v:textbox>
              </v:oval>
            </w:pict>
          </mc:Fallback>
        </mc:AlternateContent>
      </w:r>
      <w:r>
        <w:rPr/>
        <mc:AlternateContent>
          <mc:Choice Requires="wps">
            <w:drawing>
              <wp:anchor distT="0" distB="0" distL="0" distR="0" simplePos="false" relativeHeight="26" behindDoc="false" locked="false" layoutInCell="true" allowOverlap="true">
                <wp:simplePos x="0" y="0"/>
                <wp:positionH relativeFrom="page">
                  <wp:posOffset>5375910</wp:posOffset>
                </wp:positionH>
                <wp:positionV relativeFrom="page">
                  <wp:posOffset>2277745</wp:posOffset>
                </wp:positionV>
                <wp:extent cx="932781" cy="387724"/>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32781" cy="387724"/>
                        </a:xfrm>
                        <a:prstGeom prst="ellipse"/>
                        <a:solidFill>
                          <a:srgbClr val="ffffff"/>
                        </a:solidFill>
                        <a:ln cmpd="sng" cap="flat" w="9525">
                          <a:solidFill>
                            <a:srgbClr val="666666"/>
                          </a:solidFill>
                          <a:prstDash val="solid"/>
                          <a:round/>
                          <a:headEnd len="med" w="med" type="none"/>
                          <a:tailEnd len="med" w="med" type="none"/>
                        </a:ln>
                      </wps:spPr>
                      <wps:txbx id="1042">
                        <w:txbxContent>
                          <w:p>
                            <w:pPr>
                              <w:pStyle w:val="style0"/>
                              <w:spacing w:before="0" w:after="0" w:lineRule="auto" w:line="240"/>
                              <w:jc w:val="center"/>
                              <w:rPr/>
                            </w:pPr>
                            <w:r>
                              <w:rPr>
                                <w:lang w:val="en-US"/>
                              </w:rPr>
                              <w:t>anamee</w:t>
                            </w:r>
                          </w:p>
                        </w:txbxContent>
                      </wps:txbx>
                      <wps:bodyPr anchor="ctr">
                        <a:prstTxWarp prst="textNoShape"/>
                        <a:noAutofit/>
                      </wps:bodyPr>
                    </wps:wsp>
                  </a:graphicData>
                </a:graphic>
              </wp:anchor>
            </w:drawing>
          </mc:Choice>
          <mc:Fallback>
            <w:pict>
              <v:oval id="1042" fillcolor="white" stroked="t" style="position:absolute;margin-left:423.3pt;margin-top:179.35pt;width:73.45pt;height:30.53pt;z-index:26;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center"/>
                        <w:rPr/>
                      </w:pPr>
                      <w:r>
                        <w:rPr>
                          <w:lang w:val="en-US"/>
                        </w:rPr>
                        <w:t>anamee</w:t>
                      </w:r>
                    </w:p>
                  </w:txbxContent>
                </v:textbox>
              </v:oval>
            </w:pict>
          </mc:Fallback>
        </mc:AlternateContent>
      </w:r>
    </w:p>
    <w:p>
      <w:pPr>
        <w:pStyle w:val="style0"/>
        <w:spacing w:lineRule="auto" w:line="276"/>
        <w:jc w:val="center"/>
        <w:rPr>
          <w:b/>
          <w:bCs/>
          <w:sz w:val="32"/>
          <w:szCs w:val="32"/>
        </w:rPr>
      </w:pPr>
      <w:r>
        <w:rPr/>
        <mc:AlternateContent>
          <mc:Choice Requires="wps">
            <w:drawing>
              <wp:anchor distT="0" distB="0" distL="0" distR="0" simplePos="false" relativeHeight="16" behindDoc="false" locked="false" layoutInCell="true" allowOverlap="true">
                <wp:simplePos x="0" y="0"/>
                <wp:positionH relativeFrom="page">
                  <wp:posOffset>415374</wp:posOffset>
                </wp:positionH>
                <wp:positionV relativeFrom="page">
                  <wp:posOffset>2713538</wp:posOffset>
                </wp:positionV>
                <wp:extent cx="869563" cy="361446"/>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9563" cy="361446"/>
                        </a:xfrm>
                        <a:prstGeom prst="ellipse"/>
                        <a:solidFill>
                          <a:srgbClr val="ffffff"/>
                        </a:solidFill>
                        <a:ln cmpd="sng" cap="flat" w="9525">
                          <a:solidFill>
                            <a:srgbClr val="666666"/>
                          </a:solidFill>
                          <a:prstDash val="solid"/>
                          <a:round/>
                          <a:headEnd len="med" w="med" type="none"/>
                          <a:tailEnd len="med" w="med" type="none"/>
                        </a:ln>
                      </wps:spPr>
                      <wps:txbx id="1043">
                        <w:txbxContent>
                          <w:p>
                            <w:pPr>
                              <w:pStyle w:val="style0"/>
                              <w:jc w:val="center"/>
                              <w:rPr/>
                            </w:pPr>
                            <w:r>
                              <w:rPr>
                                <w:lang w:val="en-US"/>
                              </w:rPr>
                              <w:t>sid</w:t>
                            </w:r>
                          </w:p>
                        </w:txbxContent>
                      </wps:txbx>
                      <wps:bodyPr anchor="ctr">
                        <a:prstTxWarp prst="textNoShape"/>
                        <a:noAutofit/>
                      </wps:bodyPr>
                    </wps:wsp>
                  </a:graphicData>
                </a:graphic>
              </wp:anchor>
            </w:drawing>
          </mc:Choice>
          <mc:Fallback>
            <w:pict>
              <v:oval id="1043" fillcolor="white" stroked="t" style="position:absolute;margin-left:32.71pt;margin-top:213.66pt;width:68.47pt;height:28.46pt;z-index:16;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sid</w:t>
                      </w:r>
                    </w:p>
                  </w:txbxContent>
                </v:textbox>
              </v:oval>
            </w:pict>
          </mc:Fallback>
        </mc:AlternateContent>
      </w:r>
      <w:r>
        <w:rPr/>
        <mc:AlternateContent>
          <mc:Choice Requires="wps">
            <w:drawing>
              <wp:anchor distT="0" distB="0" distL="0" distR="0" simplePos="false" relativeHeight="27" behindDoc="false" locked="false" layoutInCell="true" allowOverlap="true">
                <wp:simplePos x="0" y="0"/>
                <wp:positionH relativeFrom="page">
                  <wp:posOffset>4459024</wp:posOffset>
                </wp:positionH>
                <wp:positionV relativeFrom="page">
                  <wp:posOffset>2587768</wp:posOffset>
                </wp:positionV>
                <wp:extent cx="869562" cy="361445"/>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9562" cy="361445"/>
                        </a:xfrm>
                        <a:prstGeom prst="ellipse"/>
                        <a:solidFill>
                          <a:srgbClr val="ffffff"/>
                        </a:solidFill>
                        <a:ln cmpd="sng" cap="flat" w="9525">
                          <a:solidFill>
                            <a:srgbClr val="666666"/>
                          </a:solidFill>
                          <a:prstDash val="solid"/>
                          <a:round/>
                          <a:headEnd len="med" w="med" type="none"/>
                          <a:tailEnd len="med" w="med" type="none"/>
                        </a:ln>
                      </wps:spPr>
                      <wps:txbx id="1044">
                        <w:txbxContent>
                          <w:p>
                            <w:pPr>
                              <w:pStyle w:val="style0"/>
                              <w:spacing w:before="0" w:after="0" w:lineRule="auto" w:line="240"/>
                              <w:jc w:val="center"/>
                              <w:rPr/>
                            </w:pPr>
                            <w:r>
                              <w:rPr>
                                <w:rFonts w:ascii="Times New Roman" w:cs="Times New Roman" w:eastAsia="Times New Roman"/>
                                <w:sz w:val="21"/>
                                <w:szCs w:val="21"/>
                                <w:lang w:val="en-US"/>
                              </w:rPr>
                              <w:t>a</w:t>
                            </w:r>
                            <w:r>
                              <w:rPr>
                                <w:rFonts w:ascii="Times New Roman" w:cs="Times New Roman" w:eastAsia="Times New Roman"/>
                                <w:sz w:val="21"/>
                                <w:szCs w:val="21"/>
                              </w:rPr>
                              <w:t>id</w:t>
                            </w:r>
                          </w:p>
                        </w:txbxContent>
                      </wps:txbx>
                      <wps:bodyPr anchor="ctr">
                        <a:prstTxWarp prst="textNoShape"/>
                        <a:noAutofit/>
                      </wps:bodyPr>
                    </wps:wsp>
                  </a:graphicData>
                </a:graphic>
              </wp:anchor>
            </w:drawing>
          </mc:Choice>
          <mc:Fallback>
            <w:pict>
              <v:oval id="1044" fillcolor="white" stroked="t" style="position:absolute;margin-left:351.1pt;margin-top:203.76pt;width:68.47pt;height:28.46pt;z-index:27;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center"/>
                        <w:rPr/>
                      </w:pPr>
                      <w:r>
                        <w:rPr>
                          <w:rFonts w:ascii="Times New Roman" w:cs="Times New Roman" w:eastAsia="Times New Roman"/>
                          <w:sz w:val="21"/>
                          <w:szCs w:val="21"/>
                          <w:lang w:val="en-US"/>
                        </w:rPr>
                        <w:t>a</w:t>
                      </w:r>
                      <w:r>
                        <w:rPr>
                          <w:rFonts w:ascii="Times New Roman" w:cs="Times New Roman" w:eastAsia="Times New Roman"/>
                          <w:sz w:val="21"/>
                          <w:szCs w:val="21"/>
                        </w:rPr>
                        <w:t>id</w:t>
                      </w:r>
                    </w:p>
                  </w:txbxContent>
                </v:textbox>
              </v:oval>
            </w:pict>
          </mc:Fallback>
        </mc:AlternateContent>
      </w:r>
      <w:r>
        <w:rPr/>
        <mc:AlternateContent>
          <mc:Choice Requires="wps">
            <w:drawing>
              <wp:anchor distT="0" distB="0" distL="0" distR="0" simplePos="false" relativeHeight="25" behindDoc="false" locked="false" layoutInCell="true" allowOverlap="true">
                <wp:simplePos x="0" y="0"/>
                <wp:positionH relativeFrom="page">
                  <wp:posOffset>6206850</wp:posOffset>
                </wp:positionH>
                <wp:positionV relativeFrom="page">
                  <wp:posOffset>2689210</wp:posOffset>
                </wp:positionV>
                <wp:extent cx="869562" cy="361445"/>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9562" cy="361445"/>
                        </a:xfrm>
                        <a:prstGeom prst="ellipse"/>
                        <a:solidFill>
                          <a:srgbClr val="ffffff"/>
                        </a:solidFill>
                        <a:ln cmpd="sng" cap="flat" w="9525">
                          <a:solidFill>
                            <a:srgbClr val="666666"/>
                          </a:solidFill>
                          <a:prstDash val="solid"/>
                          <a:round/>
                          <a:headEnd len="med" w="med" type="none"/>
                          <a:tailEnd len="med" w="med" type="none"/>
                        </a:ln>
                      </wps:spPr>
                      <wps:txbx id="1045">
                        <w:txbxContent>
                          <w:p>
                            <w:pPr>
                              <w:pStyle w:val="style0"/>
                              <w:spacing w:before="0" w:after="0" w:lineRule="auto" w:line="240"/>
                              <w:jc w:val="center"/>
                              <w:rPr/>
                            </w:pPr>
                            <w:r>
                              <w:rPr>
                                <w:rFonts w:ascii="Times New Roman" w:cs="Times New Roman" w:eastAsia="Times New Roman"/>
                                <w:sz w:val="21"/>
                                <w:szCs w:val="21"/>
                              </w:rPr>
                              <w:t>sid</w:t>
                            </w:r>
                          </w:p>
                        </w:txbxContent>
                      </wps:txbx>
                      <wps:bodyPr anchor="ctr">
                        <a:prstTxWarp prst="textNoShape"/>
                        <a:noAutofit/>
                      </wps:bodyPr>
                    </wps:wsp>
                  </a:graphicData>
                </a:graphic>
              </wp:anchor>
            </w:drawing>
          </mc:Choice>
          <mc:Fallback>
            <w:pict>
              <v:oval id="1045" fillcolor="white" stroked="t" style="position:absolute;margin-left:488.73pt;margin-top:211.75pt;width:68.47pt;height:28.46pt;z-index:25;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center"/>
                        <w:rPr/>
                      </w:pPr>
                      <w:r>
                        <w:rPr>
                          <w:rFonts w:ascii="Times New Roman" w:cs="Times New Roman" w:eastAsia="Times New Roman"/>
                          <w:sz w:val="21"/>
                          <w:szCs w:val="21"/>
                        </w:rPr>
                        <w:t>sid</w:t>
                      </w:r>
                    </w:p>
                  </w:txbxContent>
                </v:textbox>
              </v:oval>
            </w:pict>
          </mc:Fallback>
        </mc:AlternateContent>
      </w:r>
      <w:r>
        <w:rPr/>
        <mc:AlternateContent>
          <mc:Choice Requires="wps">
            <w:drawing>
              <wp:anchor distT="0" distB="0" distL="0" distR="0" simplePos="false" relativeHeight="34" behindDoc="false" locked="false" layoutInCell="true" allowOverlap="true">
                <wp:simplePos x="0" y="0"/>
                <wp:positionH relativeFrom="page">
                  <wp:posOffset>1639201</wp:posOffset>
                </wp:positionH>
                <wp:positionV relativeFrom="page">
                  <wp:posOffset>2650628</wp:posOffset>
                </wp:positionV>
                <wp:extent cx="55969" cy="797498"/>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969" cy="797498"/>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46" fillcolor="white" stroked="t" from="129.07101pt,208.71086pt" to="133.47803pt,271.50604pt" style="position:absolute;z-index:34;mso-position-horizontal-relative:page;mso-position-vertical-relative:page;mso-width-relative:page;mso-height-relative:page;mso-wrap-distance-left:0.0pt;mso-wrap-distance-right:0.0pt;visibility:visible;">
                <v:stroke color="#666666" weight="1.0pt"/>
                <v:fill/>
              </v:line>
            </w:pict>
          </mc:Fallback>
        </mc:AlternateContent>
      </w:r>
    </w:p>
    <w:p>
      <w:pPr>
        <w:pStyle w:val="style0"/>
        <w:spacing w:lineRule="auto" w:line="276"/>
        <w:jc w:val="center"/>
        <w:rPr>
          <w:b/>
          <w:bCs/>
          <w:sz w:val="32"/>
          <w:szCs w:val="32"/>
        </w:rPr>
      </w:pPr>
      <w:r>
        <w:rPr/>
        <mc:AlternateContent>
          <mc:Choice Requires="wps">
            <w:drawing>
              <wp:anchor distT="0" distB="0" distL="0" distR="0" simplePos="false" relativeHeight="24" behindDoc="false" locked="false" layoutInCell="true" allowOverlap="true">
                <wp:simplePos x="0" y="0"/>
                <wp:positionH relativeFrom="page">
                  <wp:posOffset>2518282</wp:posOffset>
                </wp:positionH>
                <wp:positionV relativeFrom="page">
                  <wp:posOffset>2910145</wp:posOffset>
                </wp:positionV>
                <wp:extent cx="869563" cy="361445"/>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9563" cy="361445"/>
                        </a:xfrm>
                        <a:prstGeom prst="ellipse"/>
                        <a:solidFill>
                          <a:srgbClr val="ffffff"/>
                        </a:solidFill>
                        <a:ln cmpd="sng" cap="flat" w="9525">
                          <a:solidFill>
                            <a:srgbClr val="666666"/>
                          </a:solidFill>
                          <a:prstDash val="solid"/>
                          <a:round/>
                          <a:headEnd len="med" w="med" type="none"/>
                          <a:tailEnd len="med" w="med" type="none"/>
                        </a:ln>
                      </wps:spPr>
                      <wps:txbx id="1047">
                        <w:txbxContent>
                          <w:p>
                            <w:pPr>
                              <w:pStyle w:val="style0"/>
                              <w:spacing w:before="0" w:after="0" w:lineRule="auto" w:line="240"/>
                              <w:jc w:val="center"/>
                              <w:rPr/>
                            </w:pPr>
                            <w:r>
                              <w:rPr>
                                <w:lang w:val="en-US"/>
                              </w:rPr>
                              <w:t>Year</w:t>
                            </w:r>
                          </w:p>
                        </w:txbxContent>
                      </wps:txbx>
                      <wps:bodyPr anchor="ctr">
                        <a:prstTxWarp prst="textNoShape"/>
                        <a:noAutofit/>
                      </wps:bodyPr>
                    </wps:wsp>
                  </a:graphicData>
                </a:graphic>
              </wp:anchor>
            </w:drawing>
          </mc:Choice>
          <mc:Fallback>
            <w:pict>
              <v:oval id="1047" fillcolor="white" stroked="t" style="position:absolute;margin-left:198.29pt;margin-top:229.15pt;width:68.47pt;height:28.46pt;z-index:24;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center"/>
                        <w:rPr/>
                      </w:pPr>
                      <w:r>
                        <w:rPr>
                          <w:lang w:val="en-US"/>
                        </w:rPr>
                        <w:t>Year</w:t>
                      </w:r>
                    </w:p>
                  </w:txbxContent>
                </v:textbox>
              </v:oval>
            </w:pict>
          </mc:Fallback>
        </mc:AlternateContent>
      </w:r>
      <w:r>
        <w:rPr/>
        <mc:AlternateContent>
          <mc:Choice Requires="wps">
            <w:drawing>
              <wp:anchor distT="0" distB="0" distL="0" distR="0" simplePos="false" relativeHeight="37" behindDoc="false" locked="false" layoutInCell="true" allowOverlap="true">
                <wp:simplePos x="0" y="0"/>
                <wp:positionH relativeFrom="page">
                  <wp:posOffset>5896695</wp:posOffset>
                </wp:positionH>
                <wp:positionV relativeFrom="page">
                  <wp:posOffset>2667178</wp:posOffset>
                </wp:positionV>
                <wp:extent cx="27994" cy="724651"/>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994" cy="724651"/>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48" fillcolor="white" stroked="t" from="464.3067pt,210.014pt" to="466.51096pt,267.0732pt" style="position:absolute;z-index:37;mso-position-horizontal-relative:page;mso-position-vertical-relative:page;mso-width-relative:page;mso-height-relative:page;mso-wrap-distance-left:0.0pt;mso-wrap-distance-right:0.0pt;visibility:visible;">
                <v:stroke color="#666666" weight="1.0pt"/>
                <v:fill/>
              </v:line>
            </w:pict>
          </mc:Fallback>
        </mc:AlternateContent>
      </w:r>
      <w:r>
        <w:rPr/>
        <mc:AlternateContent>
          <mc:Choice Requires="wps">
            <w:drawing>
              <wp:anchor distT="0" distB="0" distL="0" distR="0" simplePos="false" relativeHeight="41" behindDoc="false" locked="false" layoutInCell="true" allowOverlap="true">
                <wp:simplePos x="0" y="0"/>
                <wp:positionH relativeFrom="page">
                  <wp:posOffset>2033313</wp:posOffset>
                </wp:positionH>
                <wp:positionV relativeFrom="page">
                  <wp:posOffset>2737589</wp:posOffset>
                </wp:positionV>
                <wp:extent cx="291981" cy="701738"/>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91981" cy="701738"/>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49" fillcolor="white" stroked="t" from="160.10338pt,215.5582pt" to="183.09401pt,270.81317pt" style="position:absolute;z-index:41;mso-position-horizontal-relative:page;mso-position-vertical-relative:page;mso-width-relative:page;mso-height-relative:page;mso-wrap-distance-left:0.0pt;mso-wrap-distance-right:0.0pt;visibility:visible;flip:x;">
                <v:stroke color="#666666" weight="1.0pt"/>
                <v:fill/>
              </v:line>
            </w:pict>
          </mc:Fallback>
        </mc:AlternateContent>
      </w:r>
    </w:p>
    <w:p>
      <w:pPr>
        <w:pStyle w:val="style0"/>
        <w:spacing w:lineRule="auto" w:line="276"/>
        <w:jc w:val="center"/>
        <w:rPr>
          <w:b/>
          <w:bCs/>
          <w:sz w:val="32"/>
          <w:szCs w:val="32"/>
        </w:rPr>
      </w:pPr>
      <w:r>
        <w:rPr/>
        <mc:AlternateContent>
          <mc:Choice Requires="wps">
            <w:drawing>
              <wp:anchor distT="0" distB="0" distL="0" distR="0" simplePos="false" relativeHeight="17" behindDoc="false" locked="false" layoutInCell="true" allowOverlap="true">
                <wp:simplePos x="0" y="0"/>
                <wp:positionH relativeFrom="page">
                  <wp:posOffset>3344983</wp:posOffset>
                </wp:positionH>
                <wp:positionV relativeFrom="page">
                  <wp:posOffset>3080097</wp:posOffset>
                </wp:positionV>
                <wp:extent cx="1249548" cy="1249546"/>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49548" cy="1249546"/>
                        </a:xfrm>
                        <a:prstGeom prst="diamond"/>
                        <a:solidFill>
                          <a:srgbClr val="ffffff"/>
                        </a:solidFill>
                        <a:ln cmpd="sng" cap="flat" w="9525">
                          <a:solidFill>
                            <a:srgbClr val="666666"/>
                          </a:solidFill>
                          <a:prstDash val="solid"/>
                          <a:round/>
                          <a:headEnd len="med" w="med" type="none"/>
                          <a:tailEnd len="med" w="med" type="none"/>
                        </a:ln>
                      </wps:spPr>
                      <wps:txbx id="1050">
                        <w:txbxContent>
                          <w:p>
                            <w:pPr>
                              <w:pStyle w:val="style0"/>
                              <w:jc w:val="center"/>
                              <w:rPr/>
                            </w:pPr>
                            <w:r>
                              <w:rPr>
                                <w:lang w:val="en-US"/>
                              </w:rPr>
                              <w:t>Have</w:t>
                            </w:r>
                          </w:p>
                        </w:txbxContent>
                      </wps:txbx>
                      <wps:bodyPr anchor="ctr">
                        <a:prstTxWarp prst="textNoShape"/>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1050" type="#_x0000_t4" fillcolor="white" style="position:absolute;margin-left:263.38pt;margin-top:242.53pt;width:98.39pt;height:98.39pt;z-index:17;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Have</w:t>
                      </w:r>
                    </w:p>
                  </w:txbxContent>
                </v:textbox>
              </v:shape>
            </w:pict>
          </mc:Fallback>
        </mc:AlternateContent>
      </w:r>
      <w:r>
        <w:rPr/>
        <mc:AlternateContent>
          <mc:Choice Requires="wps">
            <w:drawing>
              <wp:anchor distT="0" distB="0" distL="0" distR="0" simplePos="false" relativeHeight="21" behindDoc="false" locked="false" layoutInCell="true" allowOverlap="true">
                <wp:simplePos x="0" y="0"/>
                <wp:positionH relativeFrom="page">
                  <wp:posOffset>703212</wp:posOffset>
                </wp:positionH>
                <wp:positionV relativeFrom="page">
                  <wp:posOffset>2995885</wp:posOffset>
                </wp:positionV>
                <wp:extent cx="415548" cy="2365"/>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415548" cy="2365"/>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51" fillcolor="white" stroked="t" from="55.371025pt,235.89647pt" to="88.09134pt,236.08276pt" style="position:absolute;z-index:21;mso-position-horizontal-relative:page;mso-position-vertical-relative:page;mso-width-relative:page;mso-height-relative:page;mso-wrap-distance-left:0.0pt;mso-wrap-distance-right:0.0pt;visibility:visible;flip:y;">
                <v:stroke color="#666666" weight="1.0pt"/>
                <v:fill/>
              </v:line>
            </w:pict>
          </mc:Fallback>
        </mc:AlternateContent>
      </w:r>
      <w:r>
        <w:rPr/>
        <mc:AlternateContent>
          <mc:Choice Requires="wps">
            <w:drawing>
              <wp:anchor distT="0" distB="0" distL="0" distR="0" simplePos="false" relativeHeight="28" behindDoc="false" locked="false" layoutInCell="true" allowOverlap="true">
                <wp:simplePos x="0" y="0"/>
                <wp:positionH relativeFrom="page">
                  <wp:posOffset>4705531</wp:posOffset>
                </wp:positionH>
                <wp:positionV relativeFrom="page">
                  <wp:posOffset>2871291</wp:posOffset>
                </wp:positionV>
                <wp:extent cx="375091" cy="8433"/>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5091" cy="8433"/>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52" fillcolor="white" stroked="t" from="370.51425pt,226.0859pt" to="400.04904pt,226.74992pt" style="position:absolute;z-index:28;mso-position-horizontal-relative:page;mso-position-vertical-relative:page;mso-width-relative:page;mso-height-relative:page;mso-wrap-distance-left:0.0pt;mso-wrap-distance-right:0.0pt;visibility:visible;">
                <v:stroke color="#666666" weight="1.0pt"/>
                <v:fill/>
              </v:line>
            </w:pict>
          </mc:Fallback>
        </mc:AlternateContent>
      </w:r>
      <w:r>
        <w:rPr/>
        <mc:AlternateContent>
          <mc:Choice Requires="wps">
            <w:drawing>
              <wp:anchor distT="0" distB="0" distL="0" distR="0" simplePos="false" relativeHeight="38" behindDoc="false" locked="false" layoutInCell="true" allowOverlap="true">
                <wp:simplePos x="0" y="0"/>
                <wp:positionH relativeFrom="page">
                  <wp:posOffset>5112206</wp:posOffset>
                </wp:positionH>
                <wp:positionV relativeFrom="page">
                  <wp:posOffset>2919983</wp:posOffset>
                </wp:positionV>
                <wp:extent cx="350394" cy="464575"/>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0394" cy="464575"/>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53" fillcolor="white" stroked="t" from="402.5359pt,229.91992pt" to="430.12598pt,266.50064pt" style="position:absolute;z-index:38;mso-position-horizontal-relative:page;mso-position-vertical-relative:page;mso-width-relative:page;mso-height-relative:page;mso-wrap-distance-left:0.0pt;mso-wrap-distance-right:0.0pt;visibility:visible;">
                <v:stroke color="#666666" weight="1.0pt"/>
                <v:fill/>
              </v:line>
            </w:pict>
          </mc:Fallback>
        </mc:AlternateContent>
      </w:r>
      <w:r>
        <w:rPr/>
        <mc:AlternateContent>
          <mc:Choice Requires="wps">
            <w:drawing>
              <wp:anchor distT="0" distB="0" distL="0" distR="0" simplePos="false" relativeHeight="36" behindDoc="false" locked="false" layoutInCell="true" allowOverlap="true">
                <wp:simplePos x="0" y="0"/>
                <wp:positionH relativeFrom="page">
                  <wp:posOffset>6416893</wp:posOffset>
                </wp:positionH>
                <wp:positionV relativeFrom="page">
                  <wp:posOffset>3043672</wp:posOffset>
                </wp:positionV>
                <wp:extent cx="114556" cy="339885"/>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14556" cy="339885"/>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54" fillcolor="white" stroked="t" from="505.26718pt,239.65921pt" to="514.28735pt,266.4218pt" style="position:absolute;z-index:36;mso-position-horizontal-relative:page;mso-position-vertical-relative:page;mso-width-relative:page;mso-height-relative:page;mso-wrap-distance-left:0.0pt;mso-wrap-distance-right:0.0pt;visibility:visible;flip:y;">
                <v:stroke color="#666666" weight="1.0pt"/>
                <v:fill/>
              </v:line>
            </w:pict>
          </mc:Fallback>
        </mc:AlternateContent>
      </w:r>
      <w:r>
        <w:rPr/>
        <mc:AlternateContent>
          <mc:Choice Requires="wps">
            <w:drawing>
              <wp:anchor distT="0" distB="0" distL="0" distR="0" simplePos="false" relativeHeight="35" behindDoc="false" locked="false" layoutInCell="true" allowOverlap="true">
                <wp:simplePos x="0" y="0"/>
                <wp:positionH relativeFrom="page">
                  <wp:posOffset>1107476</wp:posOffset>
                </wp:positionH>
                <wp:positionV relativeFrom="page">
                  <wp:posOffset>3058775</wp:posOffset>
                </wp:positionV>
                <wp:extent cx="189211" cy="374688"/>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9211" cy="374688"/>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55" fillcolor="white" stroked="t" from="87.202835pt,240.84843pt" to="102.10134pt,270.35144pt" style="position:absolute;z-index:35;mso-position-horizontal-relative:page;mso-position-vertical-relative:page;mso-width-relative:page;mso-height-relative:page;mso-wrap-distance-left:0.0pt;mso-wrap-distance-right:0.0pt;visibility:visible;">
                <v:stroke color="#666666" weight="1.0pt"/>
                <v:fill/>
              </v:line>
            </w:pict>
          </mc:Fallback>
        </mc:AlternateContent>
      </w:r>
    </w:p>
    <w:p>
      <w:pPr>
        <w:pStyle w:val="style0"/>
        <w:spacing w:lineRule="auto" w:line="276"/>
        <w:jc w:val="center"/>
        <w:rPr>
          <w:b/>
          <w:bCs/>
          <w:sz w:val="32"/>
          <w:szCs w:val="32"/>
        </w:rPr>
      </w:pPr>
      <w:r>
        <w:rPr/>
        <mc:AlternateContent>
          <mc:Choice Requires="wps">
            <w:drawing>
              <wp:anchor distT="0" distB="0" distL="0" distR="0" simplePos="false" relativeHeight="18" behindDoc="false" locked="false" layoutInCell="true" allowOverlap="true">
                <wp:simplePos x="0" y="0"/>
                <wp:positionH relativeFrom="page">
                  <wp:posOffset>1087074</wp:posOffset>
                </wp:positionH>
                <wp:positionV relativeFrom="page">
                  <wp:posOffset>3437121</wp:posOffset>
                </wp:positionV>
                <wp:extent cx="1491060" cy="718973"/>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91060" cy="718973"/>
                        </a:xfrm>
                        <a:prstGeom prst="rect"/>
                        <a:solidFill>
                          <a:srgbClr val="ffffff"/>
                        </a:solidFill>
                        <a:ln cmpd="sng" cap="flat" w="9525">
                          <a:solidFill>
                            <a:srgbClr val="666666"/>
                          </a:solidFill>
                          <a:prstDash val="solid"/>
                          <a:round/>
                          <a:headEnd len="med" w="med" type="none"/>
                          <a:tailEnd len="med" w="med" type="none"/>
                        </a:ln>
                      </wps:spPr>
                      <wps:txbx id="1056">
                        <w:txbxContent>
                          <w:p>
                            <w:pPr>
                              <w:pStyle w:val="style0"/>
                              <w:jc w:val="center"/>
                              <w:rPr/>
                            </w:pPr>
                            <w:r>
                              <w:rPr>
                                <w:lang w:val="en-US"/>
                              </w:rPr>
                              <w:t>Song</w:t>
                            </w:r>
                          </w:p>
                        </w:txbxContent>
                      </wps:txbx>
                      <wps:bodyPr anchor="ctr">
                        <a:prstTxWarp prst="textNoShape"/>
                        <a:noAutofit/>
                      </wps:bodyPr>
                    </wps:wsp>
                  </a:graphicData>
                </a:graphic>
              </wp:anchor>
            </w:drawing>
          </mc:Choice>
          <mc:Fallback>
            <w:pict>
              <v:rect id="1056" fillcolor="white" stroked="t" style="position:absolute;margin-left:85.6pt;margin-top:270.64pt;width:117.41pt;height:56.61pt;z-index:18;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pPr>
                      <w:r>
                        <w:rPr>
                          <w:lang w:val="en-US"/>
                        </w:rPr>
                        <w:t>Song</w:t>
                      </w:r>
                    </w:p>
                  </w:txbxContent>
                </v:textbox>
              </v:rect>
            </w:pict>
          </mc:Fallback>
        </mc:AlternateContent>
      </w:r>
      <w:r>
        <w:rPr/>
        <mc:AlternateContent>
          <mc:Choice Requires="wps">
            <w:drawing>
              <wp:anchor distT="0" distB="0" distL="0" distR="0" simplePos="false" relativeHeight="19" behindDoc="false" locked="false" layoutInCell="true" allowOverlap="true">
                <wp:simplePos x="0" y="0"/>
                <wp:positionH relativeFrom="page">
                  <wp:posOffset>5161338</wp:posOffset>
                </wp:positionH>
                <wp:positionV relativeFrom="page">
                  <wp:posOffset>3386762</wp:posOffset>
                </wp:positionV>
                <wp:extent cx="1491059" cy="718972"/>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91059" cy="718972"/>
                        </a:xfrm>
                        <a:prstGeom prst="rect"/>
                        <a:solidFill>
                          <a:srgbClr val="ffffff"/>
                        </a:solidFill>
                        <a:ln cmpd="sng" cap="flat" w="9525">
                          <a:solidFill>
                            <a:srgbClr val="666666"/>
                          </a:solidFill>
                          <a:prstDash val="solid"/>
                          <a:round/>
                          <a:headEnd len="med" w="med" type="none"/>
                          <a:tailEnd len="med" w="med" type="none"/>
                        </a:ln>
                      </wps:spPr>
                      <wps:txbx id="1057">
                        <w:txbxContent>
                          <w:p>
                            <w:pPr>
                              <w:pStyle w:val="style0"/>
                              <w:spacing w:before="0" w:after="0" w:lineRule="auto" w:line="240"/>
                              <w:jc w:val="left"/>
                              <w:rPr/>
                            </w:pPr>
                            <w:r>
                              <w:rPr>
                                <w:lang w:val="en-US"/>
                              </w:rPr>
                              <w:t xml:space="preserve">              Artist</w:t>
                            </w:r>
                          </w:p>
                        </w:txbxContent>
                      </wps:txbx>
                      <wps:bodyPr anchor="ctr">
                        <a:prstTxWarp prst="textNoShape"/>
                        <a:noAutofit/>
                      </wps:bodyPr>
                    </wps:wsp>
                  </a:graphicData>
                </a:graphic>
              </wp:anchor>
            </w:drawing>
          </mc:Choice>
          <mc:Fallback>
            <w:pict>
              <v:rect id="1057" fillcolor="white" stroked="t" style="position:absolute;margin-left:406.4pt;margin-top:266.67pt;width:117.41pt;height:56.61pt;z-index:19;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left"/>
                        <w:rPr/>
                      </w:pPr>
                      <w:r>
                        <w:rPr>
                          <w:lang w:val="en-US"/>
                        </w:rPr>
                        <w:t xml:space="preserve">              Artist</w:t>
                      </w:r>
                    </w:p>
                  </w:txbxContent>
                </v:textbox>
              </v:rect>
            </w:pict>
          </mc:Fallback>
        </mc:AlternateContent>
      </w:r>
      <w:r>
        <w:rPr/>
        <mc:AlternateContent>
          <mc:Choice Requires="wps">
            <w:drawing>
              <wp:anchor distT="0" distB="0" distL="0" distR="0" simplePos="false" relativeHeight="42" behindDoc="false" locked="false" layoutInCell="true" allowOverlap="true">
                <wp:simplePos x="0" y="0"/>
                <wp:positionH relativeFrom="page">
                  <wp:posOffset>2397136</wp:posOffset>
                </wp:positionH>
                <wp:positionV relativeFrom="page">
                  <wp:posOffset>3212612</wp:posOffset>
                </wp:positionV>
                <wp:extent cx="221527" cy="234925"/>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21527" cy="234925"/>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58" fillcolor="white" stroked="t" from="188.75087pt,252.96158pt" to="206.19402pt,271.4597pt" style="position:absolute;z-index:42;mso-position-horizontal-relative:page;mso-position-vertical-relative:page;mso-width-relative:page;mso-height-relative:page;mso-wrap-distance-left:0.0pt;mso-wrap-distance-right:0.0pt;visibility:visible;flip:y;">
                <v:stroke color="#666666" weight="1.0pt"/>
                <v:fill/>
              </v:line>
            </w:pict>
          </mc:Fallback>
        </mc:AlternateContent>
      </w:r>
    </w:p>
    <w:p>
      <w:pPr>
        <w:pStyle w:val="style0"/>
        <w:spacing w:lineRule="auto" w:line="276"/>
        <w:jc w:val="center"/>
        <w:rPr>
          <w:b/>
          <w:bCs/>
          <w:sz w:val="32"/>
          <w:szCs w:val="32"/>
        </w:rPr>
      </w:pPr>
      <w:r>
        <w:rPr/>
        <mc:AlternateContent>
          <mc:Choice Requires="wps">
            <w:drawing>
              <wp:anchor distT="0" distB="0" distL="0" distR="0" simplePos="false" relativeHeight="33" behindDoc="false" locked="false" layoutInCell="true" allowOverlap="true">
                <wp:simplePos x="0" y="0"/>
                <wp:positionH relativeFrom="page">
                  <wp:posOffset>2567695</wp:posOffset>
                </wp:positionH>
                <wp:positionV relativeFrom="page">
                  <wp:posOffset>3686274</wp:posOffset>
                </wp:positionV>
                <wp:extent cx="793833" cy="16617"/>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93833" cy="16617"/>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59" fillcolor="white" stroked="t" from="202.18071pt,290.25778pt" to="264.68726pt,291.56628pt" style="position:absolute;z-index:33;mso-position-horizontal-relative:page;mso-position-vertical-relative:page;mso-width-relative:page;mso-height-relative:page;mso-wrap-distance-left:0.0pt;mso-wrap-distance-right:0.0pt;visibility:visible;">
                <v:stroke color="#666666" weight="1.0pt"/>
                <v:fill/>
              </v:line>
            </w:pict>
          </mc:Fallback>
        </mc:AlternateContent>
      </w:r>
      <w:r>
        <w:rPr/>
        <mc:AlternateContent>
          <mc:Choice Requires="wps">
            <w:drawing>
              <wp:anchor distT="0" distB="0" distL="0" distR="0" simplePos="false" relativeHeight="40" behindDoc="false" locked="false" layoutInCell="true" allowOverlap="true">
                <wp:simplePos x="0" y="0"/>
                <wp:positionH relativeFrom="page">
                  <wp:posOffset>4593969</wp:posOffset>
                </wp:positionH>
                <wp:positionV relativeFrom="page">
                  <wp:posOffset>3700170</wp:posOffset>
                </wp:positionV>
                <wp:extent cx="573842" cy="14201"/>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842" cy="14201"/>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60" fillcolor="white" stroked="t" from="361.72983pt,291.35196pt" to="406.91425pt,292.47015pt" style="position:absolute;z-index:40;mso-position-horizontal-relative:page;mso-position-vertical-relative:page;mso-width-relative:page;mso-height-relative:page;mso-wrap-distance-left:0.0pt;mso-wrap-distance-right:0.0pt;visibility:visible;">
                <v:stroke color="#666666" weight="1.0pt"/>
                <v:fill/>
              </v:line>
            </w:pict>
          </mc:Fallback>
        </mc:AlternateContent>
      </w:r>
    </w:p>
    <w:p>
      <w:pPr>
        <w:pStyle w:val="style0"/>
        <w:spacing w:lineRule="auto" w:line="276"/>
        <w:jc w:val="center"/>
        <w:rPr>
          <w:b/>
          <w:bCs/>
          <w:sz w:val="32"/>
          <w:szCs w:val="32"/>
        </w:rPr>
      </w:pPr>
    </w:p>
    <w:p>
      <w:pPr>
        <w:pStyle w:val="style0"/>
        <w:spacing w:lineRule="auto" w:line="276"/>
        <w:jc w:val="center"/>
        <w:rPr>
          <w:b/>
          <w:bCs/>
          <w:sz w:val="32"/>
          <w:szCs w:val="32"/>
        </w:rPr>
      </w:pPr>
      <w:r>
        <w:rPr/>
        <mc:AlternateContent>
          <mc:Choice Requires="wps">
            <w:drawing>
              <wp:anchor distT="0" distB="0" distL="0" distR="0" simplePos="false" relativeHeight="39" behindDoc="false" locked="false" layoutInCell="true" allowOverlap="true">
                <wp:simplePos x="0" y="0"/>
                <wp:positionH relativeFrom="page">
                  <wp:posOffset>3969677</wp:posOffset>
                </wp:positionH>
                <wp:positionV relativeFrom="page">
                  <wp:posOffset>4323769</wp:posOffset>
                </wp:positionV>
                <wp:extent cx="1484" cy="736388"/>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1484" cy="736388"/>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61" fillcolor="white" stroked="t" from="312.573pt,340.45425pt" to="312.68985pt,398.43756pt" style="position:absolute;z-index:39;mso-position-horizontal-relative:page;mso-position-vertical-relative:page;mso-width-relative:page;mso-height-relative:page;mso-wrap-distance-left:0.0pt;mso-wrap-distance-right:0.0pt;visibility:visible;flip:x y;">
                <v:stroke color="#666666" weight="1.0pt"/>
                <v:fill/>
              </v:line>
            </w:pict>
          </mc:Fallback>
        </mc:AlternateContent>
      </w: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32"/>
          <w:szCs w:val="32"/>
        </w:rPr>
      </w:pPr>
      <w:r>
        <w:rPr/>
        <mc:AlternateContent>
          <mc:Choice Requires="wps">
            <w:drawing>
              <wp:anchor distT="0" distB="0" distL="0" distR="0" simplePos="false" relativeHeight="20" behindDoc="false" locked="false" layoutInCell="true" allowOverlap="true">
                <wp:simplePos x="0" y="0"/>
                <wp:positionH relativeFrom="page">
                  <wp:posOffset>3185648</wp:posOffset>
                </wp:positionH>
                <wp:positionV relativeFrom="page">
                  <wp:posOffset>5059883</wp:posOffset>
                </wp:positionV>
                <wp:extent cx="1491060" cy="718972"/>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91060" cy="718972"/>
                        </a:xfrm>
                        <a:prstGeom prst="rect"/>
                        <a:solidFill>
                          <a:srgbClr val="ffffff"/>
                        </a:solidFill>
                        <a:ln cmpd="sng" cap="flat" w="9525">
                          <a:solidFill>
                            <a:srgbClr val="666666"/>
                          </a:solidFill>
                          <a:prstDash val="solid"/>
                          <a:round/>
                          <a:headEnd len="med" w="med" type="none"/>
                          <a:tailEnd len="med" w="med" type="none"/>
                        </a:ln>
                      </wps:spPr>
                      <wps:txbx id="1062">
                        <w:txbxContent>
                          <w:p>
                            <w:pPr>
                              <w:pStyle w:val="style0"/>
                              <w:spacing w:before="0" w:after="0" w:lineRule="auto" w:line="240"/>
                              <w:ind w:left="600" w:leftChars="0"/>
                              <w:jc w:val="left"/>
                              <w:rPr/>
                            </w:pPr>
                            <w:r>
                              <w:rPr>
                                <w:lang w:val="en-US"/>
                              </w:rPr>
                              <w:t>Playlist</w:t>
                            </w:r>
                          </w:p>
                        </w:txbxContent>
                      </wps:txbx>
                      <wps:bodyPr anchor="ctr">
                        <a:prstTxWarp prst="textNoShape"/>
                        <a:noAutofit/>
                      </wps:bodyPr>
                    </wps:wsp>
                  </a:graphicData>
                </a:graphic>
              </wp:anchor>
            </w:drawing>
          </mc:Choice>
          <mc:Fallback>
            <w:pict>
              <v:rect id="1062" fillcolor="white" stroked="t" style="position:absolute;margin-left:250.84pt;margin-top:398.42pt;width:117.41pt;height:56.61pt;z-index:20;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ind w:left="600" w:leftChars="0"/>
                        <w:jc w:val="left"/>
                        <w:rPr/>
                      </w:pPr>
                      <w:r>
                        <w:rPr>
                          <w:lang w:val="en-US"/>
                        </w:rPr>
                        <w:t>Playlist</w:t>
                      </w:r>
                    </w:p>
                  </w:txbxContent>
                </v:textbox>
              </v:rect>
            </w:pict>
          </mc:Fallback>
        </mc:AlternateContent>
      </w: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24"/>
          <w:szCs w:val="24"/>
        </w:rPr>
      </w:pPr>
      <w:r>
        <w:rPr/>
        <mc:AlternateContent>
          <mc:Choice Requires="wps">
            <w:drawing>
              <wp:anchor distT="0" distB="0" distL="0" distR="0" simplePos="false" relativeHeight="45" behindDoc="false" locked="false" layoutInCell="true" allowOverlap="true">
                <wp:simplePos x="0" y="0"/>
                <wp:positionH relativeFrom="page">
                  <wp:posOffset>2994133</wp:posOffset>
                </wp:positionH>
                <wp:positionV relativeFrom="page">
                  <wp:posOffset>5772536</wp:posOffset>
                </wp:positionV>
                <wp:extent cx="574007" cy="401591"/>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74007" cy="401591"/>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63" fillcolor="white" stroked="t" from="235.7585pt,454.5304pt" to="280.9559pt,486.15173pt" style="position:absolute;z-index:45;mso-position-horizontal-relative:page;mso-position-vertical-relative:page;mso-width-relative:page;mso-height-relative:page;mso-wrap-distance-left:0.0pt;mso-wrap-distance-right:0.0pt;visibility:visible;flip:x;">
                <v:stroke color="#666666" weight="1.0pt"/>
                <v:fill/>
              </v:line>
            </w:pict>
          </mc:Fallback>
        </mc:AlternateContent>
      </w:r>
      <w:r>
        <w:rPr/>
        <mc:AlternateContent>
          <mc:Choice Requires="wps">
            <w:drawing>
              <wp:anchor distT="0" distB="0" distL="0" distR="0" simplePos="false" relativeHeight="44" behindDoc="false" locked="false" layoutInCell="true" allowOverlap="true">
                <wp:simplePos x="0" y="0"/>
                <wp:positionH relativeFrom="page">
                  <wp:posOffset>3804533</wp:posOffset>
                </wp:positionH>
                <wp:positionV relativeFrom="page">
                  <wp:posOffset>5772259</wp:posOffset>
                </wp:positionV>
                <wp:extent cx="10043" cy="621429"/>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0043" cy="621429"/>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64" fillcolor="white" stroked="t" from="299.56952pt,454.50858pt" to="300.36032pt,503.44006pt" style="position:absolute;z-index:44;mso-position-horizontal-relative:page;mso-position-vertical-relative:page;mso-width-relative:page;mso-height-relative:page;mso-wrap-distance-left:0.0pt;mso-wrap-distance-right:0.0pt;visibility:visible;flip:x;">
                <v:stroke color="#666666" weight="1.0pt"/>
                <v:fill/>
              </v:line>
            </w:pict>
          </mc:Fallback>
        </mc:AlternateContent>
      </w:r>
    </w:p>
    <w:p>
      <w:pPr>
        <w:pStyle w:val="style0"/>
        <w:spacing w:lineRule="auto" w:line="276"/>
        <w:jc w:val="center"/>
        <w:rPr>
          <w:b/>
          <w:bCs/>
          <w:sz w:val="24"/>
          <w:szCs w:val="24"/>
        </w:rPr>
      </w:pPr>
      <w:r>
        <w:rPr/>
        <mc:AlternateContent>
          <mc:Choice Requires="wps">
            <w:drawing>
              <wp:anchor distT="0" distB="0" distL="0" distR="0" simplePos="false" relativeHeight="43" behindDoc="false" locked="false" layoutInCell="true" allowOverlap="true">
                <wp:simplePos x="0" y="0"/>
                <wp:positionH relativeFrom="page">
                  <wp:posOffset>4322188</wp:posOffset>
                </wp:positionH>
                <wp:positionV relativeFrom="page">
                  <wp:posOffset>5776158</wp:posOffset>
                </wp:positionV>
                <wp:extent cx="242830" cy="409787"/>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2830" cy="409787"/>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65" fillcolor="white" stroked="t" from="340.32977pt,454.81558pt" to="359.45026pt,487.08228pt" style="position:absolute;z-index:43;mso-position-horizontal-relative:page;mso-position-vertical-relative:page;mso-width-relative:page;mso-height-relative:page;mso-wrap-distance-left:0.0pt;mso-wrap-distance-right:0.0pt;visibility:visible;">
                <v:stroke color="#666666" weight="1.0pt"/>
                <v:fill/>
              </v:line>
            </w:pict>
          </mc:Fallback>
        </mc:AlternateContent>
      </w:r>
    </w:p>
    <w:p>
      <w:pPr>
        <w:pStyle w:val="style0"/>
        <w:spacing w:lineRule="auto" w:line="276"/>
        <w:jc w:val="center"/>
        <w:rPr>
          <w:b/>
          <w:bCs/>
          <w:sz w:val="24"/>
          <w:szCs w:val="24"/>
        </w:rPr>
      </w:pPr>
      <w:r>
        <w:rPr/>
        <mc:AlternateContent>
          <mc:Choice Requires="wps">
            <w:drawing>
              <wp:anchor distT="0" distB="0" distL="0" distR="0" simplePos="false" relativeHeight="29" behindDoc="false" locked="false" layoutInCell="true" allowOverlap="true">
                <wp:simplePos x="0" y="0"/>
                <wp:positionH relativeFrom="page">
                  <wp:posOffset>2448383</wp:posOffset>
                </wp:positionH>
                <wp:positionV relativeFrom="page">
                  <wp:posOffset>6178485</wp:posOffset>
                </wp:positionV>
                <wp:extent cx="869563" cy="361446"/>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9563" cy="361446"/>
                        </a:xfrm>
                        <a:prstGeom prst="ellipse"/>
                        <a:solidFill>
                          <a:srgbClr val="ffffff"/>
                        </a:solidFill>
                        <a:ln cmpd="sng" cap="flat" w="9525">
                          <a:solidFill>
                            <a:srgbClr val="666666"/>
                          </a:solidFill>
                          <a:prstDash val="solid"/>
                          <a:round/>
                          <a:headEnd len="med" w="med" type="none"/>
                          <a:tailEnd len="med" w="med" type="none"/>
                        </a:ln>
                      </wps:spPr>
                      <wps:txbx id="1066">
                        <w:txbxContent>
                          <w:p>
                            <w:pPr>
                              <w:pStyle w:val="style0"/>
                              <w:spacing w:before="0" w:after="0" w:lineRule="auto" w:line="240"/>
                              <w:jc w:val="center"/>
                              <w:rPr/>
                            </w:pPr>
                            <w:r>
                              <w:rPr>
                                <w:rFonts w:ascii="Times New Roman" w:cs="Times New Roman" w:eastAsia="Times New Roman"/>
                                <w:sz w:val="21"/>
                                <w:szCs w:val="21"/>
                                <w:lang w:val="en-US"/>
                              </w:rPr>
                              <w:t>p</w:t>
                            </w:r>
                            <w:r>
                              <w:rPr>
                                <w:rFonts w:ascii="Times New Roman" w:cs="Times New Roman" w:eastAsia="Times New Roman"/>
                                <w:sz w:val="21"/>
                                <w:szCs w:val="21"/>
                              </w:rPr>
                              <w:t>id</w:t>
                            </w:r>
                          </w:p>
                        </w:txbxContent>
                      </wps:txbx>
                      <wps:bodyPr anchor="ctr">
                        <a:prstTxWarp prst="textNoShape"/>
                        <a:noAutofit/>
                      </wps:bodyPr>
                    </wps:wsp>
                  </a:graphicData>
                </a:graphic>
              </wp:anchor>
            </w:drawing>
          </mc:Choice>
          <mc:Fallback>
            <w:pict>
              <v:oval id="1066" fillcolor="white" stroked="t" style="position:absolute;margin-left:192.79pt;margin-top:486.49pt;width:68.47pt;height:28.46pt;z-index:29;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center"/>
                        <w:rPr/>
                      </w:pPr>
                      <w:r>
                        <w:rPr>
                          <w:rFonts w:ascii="Times New Roman" w:cs="Times New Roman" w:eastAsia="Times New Roman"/>
                          <w:sz w:val="21"/>
                          <w:szCs w:val="21"/>
                          <w:lang w:val="en-US"/>
                        </w:rPr>
                        <w:t>p</w:t>
                      </w:r>
                      <w:r>
                        <w:rPr>
                          <w:rFonts w:ascii="Times New Roman" w:cs="Times New Roman" w:eastAsia="Times New Roman"/>
                          <w:sz w:val="21"/>
                          <w:szCs w:val="21"/>
                        </w:rPr>
                        <w:t>id</w:t>
                      </w:r>
                    </w:p>
                  </w:txbxContent>
                </v:textbox>
              </v:oval>
            </w:pict>
          </mc:Fallback>
        </mc:AlternateContent>
      </w:r>
      <w:r>
        <w:rPr/>
        <mc:AlternateContent>
          <mc:Choice Requires="wps">
            <w:drawing>
              <wp:anchor distT="0" distB="0" distL="0" distR="0" simplePos="false" relativeHeight="31" behindDoc="false" locked="false" layoutInCell="true" allowOverlap="true">
                <wp:simplePos x="0" y="0"/>
                <wp:positionH relativeFrom="page">
                  <wp:posOffset>4354866</wp:posOffset>
                </wp:positionH>
                <wp:positionV relativeFrom="page">
                  <wp:posOffset>6150823</wp:posOffset>
                </wp:positionV>
                <wp:extent cx="869563" cy="361447"/>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9563" cy="361447"/>
                        </a:xfrm>
                        <a:prstGeom prst="ellipse"/>
                        <a:solidFill>
                          <a:srgbClr val="ffffff"/>
                        </a:solidFill>
                        <a:ln cmpd="sng" cap="flat" w="9525">
                          <a:solidFill>
                            <a:srgbClr val="666666"/>
                          </a:solidFill>
                          <a:prstDash val="solid"/>
                          <a:round/>
                          <a:headEnd len="med" w="med" type="none"/>
                          <a:tailEnd len="med" w="med" type="none"/>
                        </a:ln>
                      </wps:spPr>
                      <wps:txbx id="1067">
                        <w:txbxContent>
                          <w:p>
                            <w:pPr>
                              <w:pStyle w:val="style0"/>
                              <w:spacing w:before="0" w:after="0" w:lineRule="auto" w:line="240"/>
                              <w:jc w:val="center"/>
                              <w:rPr/>
                            </w:pPr>
                            <w:r>
                              <w:rPr>
                                <w:rFonts w:ascii="Times New Roman" w:cs="Times New Roman" w:eastAsia="Times New Roman"/>
                                <w:sz w:val="21"/>
                                <w:szCs w:val="21"/>
                              </w:rPr>
                              <w:t>sid</w:t>
                            </w:r>
                          </w:p>
                        </w:txbxContent>
                      </wps:txbx>
                      <wps:bodyPr anchor="ctr">
                        <a:prstTxWarp prst="textNoShape"/>
                        <a:noAutofit/>
                      </wps:bodyPr>
                    </wps:wsp>
                  </a:graphicData>
                </a:graphic>
              </wp:anchor>
            </w:drawing>
          </mc:Choice>
          <mc:Fallback>
            <w:pict>
              <v:oval id="1067" fillcolor="white" stroked="t" style="position:absolute;margin-left:342.9pt;margin-top:484.32pt;width:68.47pt;height:28.46pt;z-index:31;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center"/>
                        <w:rPr/>
                      </w:pPr>
                      <w:r>
                        <w:rPr>
                          <w:rFonts w:ascii="Times New Roman" w:cs="Times New Roman" w:eastAsia="Times New Roman"/>
                          <w:sz w:val="21"/>
                          <w:szCs w:val="21"/>
                        </w:rPr>
                        <w:t>sid</w:t>
                      </w:r>
                    </w:p>
                  </w:txbxContent>
                </v:textbox>
              </v:oval>
            </w:pict>
          </mc:Fallback>
        </mc:AlternateContent>
      </w:r>
    </w:p>
    <w:p>
      <w:pPr>
        <w:pStyle w:val="style0"/>
        <w:spacing w:lineRule="auto" w:line="276"/>
        <w:jc w:val="center"/>
        <w:rPr>
          <w:b/>
          <w:bCs/>
          <w:sz w:val="24"/>
          <w:szCs w:val="24"/>
        </w:rPr>
      </w:pPr>
      <w:r>
        <w:rPr/>
        <mc:AlternateContent>
          <mc:Choice Requires="wps">
            <w:drawing>
              <wp:anchor distT="0" distB="0" distL="0" distR="0" simplePos="false" relativeHeight="32" behindDoc="false" locked="false" layoutInCell="true" allowOverlap="true">
                <wp:simplePos x="0" y="0"/>
                <wp:positionH relativeFrom="page">
                  <wp:posOffset>2739485</wp:posOffset>
                </wp:positionH>
                <wp:positionV relativeFrom="page">
                  <wp:posOffset>6443766</wp:posOffset>
                </wp:positionV>
                <wp:extent cx="341377" cy="25282"/>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341377" cy="25282"/>
                        </a:xfrm>
                        <a:prstGeom prst="line"/>
                        <a:solidFill>
                          <a:srgbClr val="ffffff"/>
                        </a:solidFill>
                        <a:ln cmpd="sng" cap="flat" w="12700">
                          <a:solidFill>
                            <a:srgbClr val="666666"/>
                          </a:solidFill>
                          <a:prstDash val="solid"/>
                          <a:round/>
                          <a:headEnd len="med" w="med" type="none"/>
                          <a:tailEnd len="med" w="med" type="none"/>
                        </a:ln>
                      </wps:spPr>
                      <wps:bodyPr>
                        <a:prstTxWarp prst="textNoShape"/>
                      </wps:bodyPr>
                    </wps:wsp>
                  </a:graphicData>
                </a:graphic>
              </wp:anchor>
            </w:drawing>
          </mc:Choice>
          <mc:Fallback>
            <w:pict>
              <v:line id="1068" fillcolor="white" stroked="t" from="215.70747pt,507.38315pt" to="242.58755pt,509.37387pt" style="position:absolute;z-index:32;mso-position-horizontal-relative:page;mso-position-vertical-relative:page;mso-width-relative:page;mso-height-relative:page;mso-wrap-distance-left:0.0pt;mso-wrap-distance-right:0.0pt;visibility:visible;flip:y;">
                <v:stroke color="#666666" weight="1.0pt"/>
                <v:fill/>
              </v:line>
            </w:pict>
          </mc:Fallback>
        </mc:AlternateContent>
      </w:r>
      <w:r>
        <w:rPr/>
        <mc:AlternateContent>
          <mc:Choice Requires="wps">
            <w:drawing>
              <wp:anchor distT="0" distB="0" distL="0" distR="0" simplePos="false" relativeHeight="30" behindDoc="false" locked="false" layoutInCell="true" allowOverlap="true">
                <wp:simplePos x="0" y="0"/>
                <wp:positionH relativeFrom="page">
                  <wp:posOffset>3422453</wp:posOffset>
                </wp:positionH>
                <wp:positionV relativeFrom="page">
                  <wp:posOffset>6373058</wp:posOffset>
                </wp:positionV>
                <wp:extent cx="869563" cy="361445"/>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9563" cy="361445"/>
                        </a:xfrm>
                        <a:prstGeom prst="ellipse"/>
                        <a:solidFill>
                          <a:srgbClr val="ffffff"/>
                        </a:solidFill>
                        <a:ln cmpd="sng" cap="flat" w="9525">
                          <a:solidFill>
                            <a:srgbClr val="666666"/>
                          </a:solidFill>
                          <a:prstDash val="solid"/>
                          <a:round/>
                          <a:headEnd len="med" w="med" type="none"/>
                          <a:tailEnd len="med" w="med" type="none"/>
                        </a:ln>
                      </wps:spPr>
                      <wps:txbx id="1069">
                        <w:txbxContent>
                          <w:p>
                            <w:pPr>
                              <w:pStyle w:val="style0"/>
                              <w:spacing w:before="0" w:after="0" w:lineRule="auto" w:line="240"/>
                              <w:jc w:val="center"/>
                              <w:rPr/>
                            </w:pPr>
                            <w:r>
                              <w:rPr>
                                <w:rFonts w:ascii="Times New Roman" w:cs="Times New Roman" w:eastAsia="Times New Roman"/>
                                <w:sz w:val="21"/>
                                <w:szCs w:val="21"/>
                              </w:rPr>
                              <w:t>sid</w:t>
                            </w:r>
                          </w:p>
                        </w:txbxContent>
                      </wps:txbx>
                      <wps:bodyPr anchor="ctr">
                        <a:prstTxWarp prst="textNoShape"/>
                        <a:noAutofit/>
                      </wps:bodyPr>
                    </wps:wsp>
                  </a:graphicData>
                </a:graphic>
              </wp:anchor>
            </w:drawing>
          </mc:Choice>
          <mc:Fallback>
            <w:pict>
              <v:oval id="1069" fillcolor="white" stroked="t" style="position:absolute;margin-left:269.48pt;margin-top:501.82pt;width:68.47pt;height:28.46pt;z-index:30;mso-position-horizontal-relative:page;mso-position-vertical-relative:page;mso-width-relative:page;mso-height-relative:page;mso-wrap-distance-left:0.0pt;mso-wrap-distance-right:0.0pt;visibility:visible;v-text-anchor:middle;">
                <v:stroke color="#666666"/>
                <v:fill/>
                <v:textbox>
                  <w:txbxContent>
                    <w:p>
                      <w:pPr>
                        <w:pStyle w:val="style0"/>
                        <w:spacing w:before="0" w:after="0" w:lineRule="auto" w:line="240"/>
                        <w:jc w:val="center"/>
                        <w:rPr/>
                      </w:pPr>
                      <w:r>
                        <w:rPr>
                          <w:rFonts w:ascii="Times New Roman" w:cs="Times New Roman" w:eastAsia="Times New Roman"/>
                          <w:sz w:val="21"/>
                          <w:szCs w:val="21"/>
                        </w:rPr>
                        <w:t>sid</w:t>
                      </w:r>
                    </w:p>
                  </w:txbxContent>
                </v:textbox>
              </v:oval>
            </w:pict>
          </mc:Fallback>
        </mc:AlternateContent>
      </w: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left"/>
        <w:rPr>
          <w:b/>
          <w:bCs/>
          <w:sz w:val="24"/>
          <w:szCs w:val="24"/>
        </w:rPr>
      </w:pPr>
    </w:p>
    <w:p>
      <w:pPr>
        <w:pStyle w:val="style0"/>
        <w:spacing w:lineRule="auto" w:line="276"/>
        <w:jc w:val="left"/>
        <w:rPr>
          <w:b/>
          <w:bCs/>
          <w:sz w:val="24"/>
          <w:szCs w:val="24"/>
        </w:rPr>
      </w:pPr>
    </w:p>
    <w:p>
      <w:pPr>
        <w:pStyle w:val="style0"/>
        <w:spacing w:lineRule="auto" w:line="276"/>
        <w:ind w:left="3200" w:leftChars="0"/>
        <w:jc w:val="left"/>
        <w:rPr>
          <w:b/>
          <w:bCs/>
          <w:sz w:val="24"/>
          <w:szCs w:val="24"/>
        </w:rPr>
      </w:pPr>
      <w:r>
        <w:rPr>
          <w:b/>
          <w:bCs/>
          <w:sz w:val="24"/>
          <w:szCs w:val="24"/>
        </w:rPr>
        <w:t xml:space="preserve">Fig. </w:t>
      </w:r>
      <w:r>
        <w:rPr>
          <w:b/>
          <w:bCs/>
          <w:sz w:val="24"/>
          <w:szCs w:val="24"/>
          <w:lang w:val="en-US"/>
        </w:rPr>
        <w:t>Entity -Relationship Diagram</w:t>
      </w: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center"/>
        <w:rPr>
          <w:b/>
          <w:bCs/>
          <w:sz w:val="24"/>
          <w:szCs w:val="24"/>
        </w:rPr>
      </w:pPr>
    </w:p>
    <w:p>
      <w:pPr>
        <w:pStyle w:val="style0"/>
        <w:spacing w:lineRule="auto" w:line="276"/>
        <w:jc w:val="left"/>
        <w:rPr>
          <w:b/>
          <w:bCs/>
          <w:sz w:val="24"/>
          <w:szCs w:val="24"/>
        </w:rPr>
      </w:pPr>
    </w:p>
    <w:p>
      <w:pPr>
        <w:pStyle w:val="style0"/>
        <w:spacing w:lineRule="auto" w:line="276"/>
        <w:jc w:val="left"/>
        <w:rPr>
          <w:b/>
          <w:bCs/>
          <w:sz w:val="24"/>
          <w:szCs w:val="24"/>
        </w:rPr>
      </w:pPr>
    </w:p>
    <w:p>
      <w:pPr>
        <w:pStyle w:val="style0"/>
        <w:spacing w:lineRule="auto" w:line="276"/>
        <w:jc w:val="left"/>
        <w:rPr>
          <w:b/>
          <w:bCs/>
          <w:sz w:val="24"/>
          <w:szCs w:val="24"/>
        </w:rPr>
      </w:pPr>
    </w:p>
    <w:p>
      <w:pPr>
        <w:pStyle w:val="style0"/>
        <w:spacing w:lineRule="auto" w:line="276"/>
        <w:jc w:val="left"/>
        <w:rPr>
          <w:b/>
          <w:bCs/>
          <w:sz w:val="24"/>
          <w:szCs w:val="24"/>
        </w:rPr>
      </w:pPr>
    </w:p>
    <w:p>
      <w:pPr>
        <w:pStyle w:val="style0"/>
        <w:spacing w:lineRule="auto" w:line="276"/>
        <w:jc w:val="left"/>
        <w:rPr>
          <w:b/>
          <w:bCs/>
          <w:sz w:val="24"/>
          <w:szCs w:val="24"/>
        </w:rPr>
      </w:pPr>
    </w:p>
    <w:p>
      <w:pPr>
        <w:pStyle w:val="style0"/>
        <w:spacing w:lineRule="auto" w:line="276"/>
        <w:jc w:val="left"/>
        <w:rPr>
          <w:b/>
          <w:bCs/>
          <w:sz w:val="24"/>
          <w:szCs w:val="24"/>
        </w:rPr>
      </w:pPr>
    </w:p>
    <w:p>
      <w:pPr>
        <w:pStyle w:val="style0"/>
        <w:spacing w:lineRule="auto" w:line="276"/>
        <w:jc w:val="left"/>
        <w:rPr>
          <w:b/>
          <w:bCs/>
          <w:sz w:val="24"/>
          <w:szCs w:val="24"/>
        </w:rPr>
      </w:pPr>
    </w:p>
    <w:p>
      <w:pPr>
        <w:pStyle w:val="style0"/>
        <w:spacing w:lineRule="auto" w:line="276"/>
        <w:jc w:val="center"/>
        <w:rPr>
          <w:b/>
          <w:bCs/>
          <w:sz w:val="24"/>
          <w:szCs w:val="24"/>
        </w:rPr>
      </w:pPr>
      <w:r>
        <w:rPr>
          <w:b/>
          <w:bCs/>
          <w:sz w:val="32"/>
          <w:szCs w:val="32"/>
        </w:rPr>
        <w:t xml:space="preserve">SYSTEM </w:t>
      </w:r>
      <w:r>
        <w:rPr>
          <w:b/>
          <w:bCs/>
          <w:sz w:val="32"/>
          <w:szCs w:val="32"/>
        </w:rPr>
        <w:t xml:space="preserve"> </w:t>
      </w:r>
      <w:r>
        <w:rPr>
          <w:b/>
          <w:bCs/>
          <w:sz w:val="32"/>
          <w:szCs w:val="32"/>
        </w:rPr>
        <w:t>IMPLEMENTATION</w:t>
      </w:r>
    </w:p>
    <w:p>
      <w:pPr>
        <w:pStyle w:val="style0"/>
        <w:spacing w:lineRule="auto" w:line="276"/>
        <w:jc w:val="both"/>
        <w:rPr>
          <w:b/>
          <w:bCs/>
          <w:sz w:val="24"/>
          <w:szCs w:val="24"/>
        </w:rPr>
      </w:pPr>
    </w:p>
    <w:p>
      <w:pPr>
        <w:pStyle w:val="style0"/>
        <w:spacing w:lineRule="auto" w:line="276"/>
        <w:jc w:val="both"/>
        <w:rPr>
          <w:b/>
          <w:bCs/>
          <w:sz w:val="24"/>
          <w:szCs w:val="24"/>
        </w:rPr>
      </w:pPr>
      <w:r>
        <w:rPr>
          <w:b/>
          <w:bCs/>
          <w:sz w:val="24"/>
          <w:szCs w:val="24"/>
          <w:lang w:val="en-US"/>
        </w:rPr>
        <w:t>1. Song Table:</w:t>
      </w:r>
    </w:p>
    <w:p>
      <w:pPr>
        <w:pStyle w:val="style0"/>
        <w:spacing w:lineRule="auto" w:line="276"/>
        <w:jc w:val="both"/>
        <w:rPr>
          <w:b/>
          <w:bCs/>
          <w:sz w:val="24"/>
          <w:szCs w:val="24"/>
        </w:rPr>
      </w:pPr>
    </w:p>
    <w:p>
      <w:pPr>
        <w:pStyle w:val="style0"/>
        <w:spacing w:lineRule="auto" w:line="276"/>
        <w:jc w:val="both"/>
        <w:rPr>
          <w:b/>
          <w:bCs/>
          <w:sz w:val="24"/>
          <w:szCs w:val="24"/>
        </w:rPr>
      </w:pPr>
      <w:r>
        <w:rPr>
          <w:b/>
          <w:bCs/>
          <w:sz w:val="24"/>
          <w:szCs w:val="24"/>
          <w:lang w:val="en-US"/>
        </w:rPr>
        <w:t>Columns:</w:t>
      </w:r>
    </w:p>
    <w:p>
      <w:pPr>
        <w:pStyle w:val="style179"/>
        <w:numPr>
          <w:ilvl w:val="0"/>
          <w:numId w:val="1"/>
        </w:numPr>
        <w:spacing w:lineRule="auto" w:line="276"/>
        <w:jc w:val="both"/>
        <w:rPr>
          <w:b w:val="false"/>
          <w:bCs w:val="false"/>
          <w:sz w:val="24"/>
          <w:szCs w:val="24"/>
        </w:rPr>
      </w:pPr>
      <w:r>
        <w:rPr>
          <w:b w:val="false"/>
          <w:bCs w:val="false"/>
          <w:sz w:val="24"/>
          <w:szCs w:val="24"/>
          <w:lang w:val="en-US"/>
        </w:rPr>
        <w:t>song_id (Primary Key): Unique identifier for each song.</w:t>
      </w:r>
    </w:p>
    <w:p>
      <w:pPr>
        <w:pStyle w:val="style179"/>
        <w:numPr>
          <w:ilvl w:val="0"/>
          <w:numId w:val="1"/>
        </w:numPr>
        <w:spacing w:lineRule="auto" w:line="276"/>
        <w:jc w:val="both"/>
        <w:rPr>
          <w:b w:val="false"/>
          <w:bCs w:val="false"/>
          <w:sz w:val="24"/>
          <w:szCs w:val="24"/>
        </w:rPr>
      </w:pPr>
      <w:r>
        <w:rPr>
          <w:b w:val="false"/>
          <w:bCs w:val="false"/>
          <w:sz w:val="24"/>
          <w:szCs w:val="24"/>
          <w:lang w:val="en-US"/>
        </w:rPr>
        <w:t>song_name: Name or title of the song.</w:t>
      </w:r>
    </w:p>
    <w:p>
      <w:pPr>
        <w:pStyle w:val="style179"/>
        <w:numPr>
          <w:ilvl w:val="0"/>
          <w:numId w:val="1"/>
        </w:numPr>
        <w:spacing w:lineRule="auto" w:line="276"/>
        <w:jc w:val="both"/>
        <w:rPr>
          <w:b w:val="false"/>
          <w:bCs w:val="false"/>
          <w:sz w:val="24"/>
          <w:szCs w:val="24"/>
        </w:rPr>
      </w:pPr>
      <w:r>
        <w:rPr>
          <w:b w:val="false"/>
          <w:bCs w:val="false"/>
          <w:sz w:val="24"/>
          <w:szCs w:val="24"/>
          <w:lang w:val="en-US"/>
        </w:rPr>
        <w:t>year: Year when the song was released.</w:t>
      </w:r>
    </w:p>
    <w:p>
      <w:pPr>
        <w:pStyle w:val="style179"/>
        <w:numPr>
          <w:ilvl w:val="0"/>
          <w:numId w:val="1"/>
        </w:numPr>
        <w:spacing w:lineRule="auto" w:line="276"/>
        <w:jc w:val="both"/>
        <w:rPr>
          <w:b w:val="false"/>
          <w:bCs w:val="false"/>
          <w:sz w:val="24"/>
          <w:szCs w:val="24"/>
        </w:rPr>
      </w:pPr>
      <w:r>
        <w:rPr>
          <w:b w:val="false"/>
          <w:bCs w:val="false"/>
          <w:sz w:val="24"/>
          <w:szCs w:val="24"/>
          <w:lang w:val="en-US"/>
        </w:rPr>
        <w:t>artist_id (Foreign Key): References the artist_id column in the Artist table, linking each song to its respective artist.</w:t>
      </w:r>
    </w:p>
    <w:p>
      <w:pPr>
        <w:pStyle w:val="style0"/>
        <w:numPr>
          <w:ilvl w:val="0"/>
          <w:numId w:val="0"/>
        </w:numPr>
        <w:spacing w:lineRule="auto" w:line="276"/>
        <w:jc w:val="both"/>
        <w:rPr>
          <w:b/>
          <w:bCs/>
          <w:sz w:val="24"/>
          <w:szCs w:val="24"/>
          <w:lang w:val="en-US"/>
        </w:rPr>
      </w:pPr>
    </w:p>
    <w:p>
      <w:pPr>
        <w:pStyle w:val="style0"/>
        <w:numPr>
          <w:ilvl w:val="0"/>
          <w:numId w:val="0"/>
        </w:numPr>
        <w:spacing w:lineRule="auto" w:line="276"/>
        <w:jc w:val="both"/>
        <w:rPr>
          <w:b/>
          <w:bCs/>
          <w:sz w:val="24"/>
          <w:szCs w:val="24"/>
        </w:rPr>
      </w:pPr>
      <w:r>
        <w:rPr>
          <w:b/>
          <w:bCs/>
          <w:sz w:val="24"/>
          <w:szCs w:val="24"/>
          <w:lang w:val="en-US"/>
        </w:rPr>
        <w:t>2. Artist Table:</w:t>
      </w:r>
    </w:p>
    <w:p>
      <w:pPr>
        <w:pStyle w:val="style0"/>
        <w:spacing w:lineRule="auto" w:line="276"/>
        <w:jc w:val="both"/>
        <w:rPr>
          <w:b/>
          <w:bCs/>
          <w:sz w:val="24"/>
          <w:szCs w:val="24"/>
        </w:rPr>
      </w:pPr>
    </w:p>
    <w:p>
      <w:pPr>
        <w:pStyle w:val="style0"/>
        <w:spacing w:lineRule="auto" w:line="276"/>
        <w:jc w:val="both"/>
        <w:rPr>
          <w:b/>
          <w:bCs/>
          <w:sz w:val="24"/>
          <w:szCs w:val="24"/>
        </w:rPr>
      </w:pPr>
      <w:r>
        <w:rPr>
          <w:b/>
          <w:bCs/>
          <w:sz w:val="24"/>
          <w:szCs w:val="24"/>
          <w:lang w:val="en-US"/>
        </w:rPr>
        <w:t>Columns:</w:t>
      </w:r>
    </w:p>
    <w:p>
      <w:pPr>
        <w:pStyle w:val="style179"/>
        <w:numPr>
          <w:ilvl w:val="0"/>
          <w:numId w:val="3"/>
        </w:numPr>
        <w:spacing w:lineRule="auto" w:line="276"/>
        <w:jc w:val="both"/>
        <w:rPr>
          <w:b w:val="false"/>
          <w:bCs w:val="false"/>
          <w:sz w:val="24"/>
          <w:szCs w:val="24"/>
        </w:rPr>
      </w:pPr>
      <w:r>
        <w:rPr>
          <w:b w:val="false"/>
          <w:bCs w:val="false"/>
          <w:sz w:val="24"/>
          <w:szCs w:val="24"/>
          <w:lang w:val="en-US"/>
        </w:rPr>
        <w:t>artist_id (Primary Key): Unique identifier for each artist.</w:t>
      </w:r>
    </w:p>
    <w:p>
      <w:pPr>
        <w:pStyle w:val="style179"/>
        <w:numPr>
          <w:ilvl w:val="0"/>
          <w:numId w:val="3"/>
        </w:numPr>
        <w:spacing w:lineRule="auto" w:line="276"/>
        <w:jc w:val="both"/>
        <w:rPr>
          <w:b w:val="false"/>
          <w:bCs w:val="false"/>
          <w:sz w:val="24"/>
          <w:szCs w:val="24"/>
        </w:rPr>
      </w:pPr>
      <w:r>
        <w:rPr>
          <w:b w:val="false"/>
          <w:bCs w:val="false"/>
          <w:sz w:val="24"/>
          <w:szCs w:val="24"/>
          <w:lang w:val="en-US"/>
        </w:rPr>
        <w:t>artist_name: Name of the artist.</w:t>
      </w:r>
    </w:p>
    <w:p>
      <w:pPr>
        <w:pStyle w:val="style179"/>
        <w:numPr>
          <w:ilvl w:val="0"/>
          <w:numId w:val="3"/>
        </w:numPr>
        <w:spacing w:lineRule="auto" w:line="276"/>
        <w:jc w:val="both"/>
        <w:rPr>
          <w:b w:val="false"/>
          <w:bCs w:val="false"/>
          <w:sz w:val="24"/>
          <w:szCs w:val="24"/>
        </w:rPr>
      </w:pPr>
      <w:r>
        <w:rPr>
          <w:b w:val="false"/>
          <w:bCs w:val="false"/>
          <w:sz w:val="24"/>
          <w:szCs w:val="24"/>
          <w:lang w:val="en-US"/>
        </w:rPr>
        <w:t>song_id (Foreign Key): References the song_id column in the Song table. This indicates that an artist can be associated with multiple songs.</w:t>
      </w:r>
    </w:p>
    <w:p>
      <w:pPr>
        <w:pStyle w:val="style0"/>
        <w:spacing w:lineRule="auto" w:line="276"/>
        <w:jc w:val="both"/>
        <w:rPr>
          <w:b/>
          <w:bCs/>
          <w:sz w:val="24"/>
          <w:szCs w:val="24"/>
          <w:lang w:val="en-US"/>
        </w:rPr>
      </w:pPr>
    </w:p>
    <w:p>
      <w:pPr>
        <w:pStyle w:val="style0"/>
        <w:spacing w:lineRule="auto" w:line="276"/>
        <w:jc w:val="both"/>
        <w:rPr>
          <w:b/>
          <w:bCs/>
          <w:sz w:val="24"/>
          <w:szCs w:val="24"/>
        </w:rPr>
      </w:pPr>
      <w:r>
        <w:rPr>
          <w:b/>
          <w:bCs/>
          <w:sz w:val="24"/>
          <w:szCs w:val="24"/>
          <w:lang w:val="en-US"/>
        </w:rPr>
        <w:t>3. Playlist Table:</w:t>
      </w:r>
    </w:p>
    <w:p>
      <w:pPr>
        <w:pStyle w:val="style0"/>
        <w:spacing w:lineRule="auto" w:line="276"/>
        <w:jc w:val="both"/>
        <w:rPr>
          <w:b/>
          <w:bCs/>
          <w:sz w:val="24"/>
          <w:szCs w:val="24"/>
        </w:rPr>
      </w:pPr>
    </w:p>
    <w:p>
      <w:pPr>
        <w:pStyle w:val="style0"/>
        <w:spacing w:lineRule="auto" w:line="276"/>
        <w:jc w:val="both"/>
        <w:rPr>
          <w:b/>
          <w:bCs/>
          <w:sz w:val="24"/>
          <w:szCs w:val="24"/>
        </w:rPr>
      </w:pPr>
      <w:r>
        <w:rPr>
          <w:b/>
          <w:bCs/>
          <w:sz w:val="24"/>
          <w:szCs w:val="24"/>
          <w:lang w:val="en-US"/>
        </w:rPr>
        <w:t>Columns:</w:t>
      </w:r>
    </w:p>
    <w:p>
      <w:pPr>
        <w:pStyle w:val="style179"/>
        <w:numPr>
          <w:ilvl w:val="0"/>
          <w:numId w:val="4"/>
        </w:numPr>
        <w:spacing w:lineRule="auto" w:line="276"/>
        <w:jc w:val="both"/>
        <w:rPr>
          <w:b w:val="false"/>
          <w:bCs w:val="false"/>
          <w:sz w:val="24"/>
          <w:szCs w:val="24"/>
        </w:rPr>
      </w:pPr>
      <w:r>
        <w:rPr>
          <w:b w:val="false"/>
          <w:bCs w:val="false"/>
          <w:sz w:val="24"/>
          <w:szCs w:val="24"/>
          <w:lang w:val="en-US"/>
        </w:rPr>
        <w:t>playlist_id (Primary Key): Unique identifier for each playlist.</w:t>
      </w:r>
    </w:p>
    <w:p>
      <w:pPr>
        <w:pStyle w:val="style179"/>
        <w:numPr>
          <w:ilvl w:val="0"/>
          <w:numId w:val="4"/>
        </w:numPr>
        <w:spacing w:lineRule="auto" w:line="276"/>
        <w:jc w:val="both"/>
        <w:rPr>
          <w:b w:val="false"/>
          <w:bCs w:val="false"/>
          <w:sz w:val="24"/>
          <w:szCs w:val="24"/>
        </w:rPr>
      </w:pPr>
      <w:r>
        <w:rPr>
          <w:b w:val="false"/>
          <w:bCs w:val="false"/>
          <w:sz w:val="24"/>
          <w:szCs w:val="24"/>
          <w:lang w:val="en-US"/>
        </w:rPr>
        <w:t>artist_id (Foreign Key): References the artist_id column in the Artist table. This indicates that a playlist can be associated with an artist.</w:t>
      </w:r>
    </w:p>
    <w:p>
      <w:pPr>
        <w:pStyle w:val="style179"/>
        <w:numPr>
          <w:ilvl w:val="0"/>
          <w:numId w:val="4"/>
        </w:numPr>
        <w:spacing w:lineRule="auto" w:line="276"/>
        <w:jc w:val="both"/>
        <w:rPr>
          <w:b w:val="false"/>
          <w:bCs w:val="false"/>
          <w:sz w:val="24"/>
          <w:szCs w:val="24"/>
        </w:rPr>
      </w:pPr>
      <w:r>
        <w:rPr>
          <w:b w:val="false"/>
          <w:bCs w:val="false"/>
          <w:sz w:val="24"/>
          <w:szCs w:val="24"/>
          <w:lang w:val="en-US"/>
        </w:rPr>
        <w:t>song_id (Foreign Key): References the song_id column in the Song table. This indicates that a playlist can contain multiple songs.</w:t>
      </w: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r>
        <w:rPr>
          <w:b/>
          <w:bCs/>
          <w:sz w:val="24"/>
          <w:szCs w:val="24"/>
          <w:lang w:val="en-US"/>
        </w:rPr>
        <w:t>Explained Relationships:</w:t>
      </w:r>
    </w:p>
    <w:p>
      <w:pPr>
        <w:pStyle w:val="style0"/>
        <w:spacing w:lineRule="auto" w:line="276"/>
        <w:jc w:val="both"/>
        <w:rPr>
          <w:b/>
          <w:bCs/>
          <w:sz w:val="24"/>
          <w:szCs w:val="24"/>
        </w:rPr>
      </w:pPr>
    </w:p>
    <w:p>
      <w:pPr>
        <w:pStyle w:val="style179"/>
        <w:numPr>
          <w:ilvl w:val="0"/>
          <w:numId w:val="5"/>
        </w:numPr>
        <w:spacing w:lineRule="auto" w:line="276"/>
        <w:jc w:val="both"/>
        <w:rPr>
          <w:b w:val="false"/>
          <w:bCs w:val="false"/>
          <w:sz w:val="24"/>
          <w:szCs w:val="24"/>
        </w:rPr>
      </w:pPr>
      <w:r>
        <w:rPr>
          <w:b w:val="false"/>
          <w:bCs w:val="false"/>
          <w:sz w:val="24"/>
          <w:szCs w:val="24"/>
          <w:lang w:val="en-US"/>
        </w:rPr>
        <w:t>The Song table has a foreign key (artist_id) that references the Artist table. This establishes a one-to-many relationship, as an artist can have multiple songs associated with them.</w:t>
      </w:r>
    </w:p>
    <w:p>
      <w:pPr>
        <w:pStyle w:val="style179"/>
        <w:numPr>
          <w:ilvl w:val="0"/>
          <w:numId w:val="5"/>
        </w:numPr>
        <w:spacing w:lineRule="auto" w:line="276"/>
        <w:jc w:val="both"/>
        <w:rPr>
          <w:b w:val="false"/>
          <w:bCs w:val="false"/>
          <w:sz w:val="24"/>
          <w:szCs w:val="24"/>
        </w:rPr>
      </w:pPr>
      <w:r>
        <w:rPr>
          <w:b w:val="false"/>
          <w:bCs w:val="false"/>
          <w:sz w:val="24"/>
          <w:szCs w:val="24"/>
          <w:lang w:val="en-US"/>
        </w:rPr>
        <w:t>The Artist table has a foreign key (song_id) that references the Song table. This also establishes a one-to-many relationship, as an artist can be associated with multiple songs.</w:t>
      </w:r>
    </w:p>
    <w:p>
      <w:pPr>
        <w:pStyle w:val="style179"/>
        <w:numPr>
          <w:ilvl w:val="0"/>
          <w:numId w:val="5"/>
        </w:numPr>
        <w:spacing w:lineRule="auto" w:line="276"/>
        <w:jc w:val="both"/>
        <w:rPr>
          <w:b/>
          <w:bCs/>
          <w:sz w:val="24"/>
          <w:szCs w:val="24"/>
        </w:rPr>
      </w:pPr>
      <w:r>
        <w:rPr>
          <w:b w:val="false"/>
          <w:bCs w:val="false"/>
          <w:sz w:val="24"/>
          <w:szCs w:val="24"/>
          <w:lang w:val="en-US"/>
        </w:rPr>
        <w:t xml:space="preserve">The Playlist table has foreign keys (artist_id and song_id) that reference the Artist and Song tables, respectively. </w:t>
      </w: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center"/>
        <w:rPr>
          <w:b/>
          <w:bCs/>
          <w:sz w:val="32"/>
          <w:szCs w:val="32"/>
        </w:rPr>
      </w:pPr>
      <w:r>
        <w:rPr>
          <w:b/>
          <w:bCs/>
          <w:sz w:val="32"/>
          <w:szCs w:val="32"/>
        </w:rPr>
        <w:t>TEST CASES</w:t>
      </w:r>
    </w:p>
    <w:p>
      <w:pPr>
        <w:pStyle w:val="style0"/>
        <w:spacing w:lineRule="auto" w:line="276"/>
        <w:jc w:val="center"/>
        <w:rPr>
          <w:b/>
          <w:bCs/>
          <w:sz w:val="24"/>
          <w:szCs w:val="24"/>
        </w:rPr>
      </w:pPr>
    </w:p>
    <w:tbl>
      <w:tblPr>
        <w:tblStyle w:val="style154"/>
        <w:tblW w:w="9287" w:type="dxa"/>
        <w:tblLook w:val="04A0" w:firstRow="1" w:lastRow="0" w:firstColumn="1" w:lastColumn="0" w:noHBand="0" w:noVBand="1"/>
      </w:tblPr>
      <w:tblGrid>
        <w:gridCol w:w="1037"/>
        <w:gridCol w:w="2836"/>
        <w:gridCol w:w="1993"/>
        <w:gridCol w:w="2033"/>
        <w:gridCol w:w="1388"/>
      </w:tblGrid>
      <w:tr>
        <w:trPr>
          <w:trHeight w:val="803" w:hRule="atLeast"/>
        </w:trPr>
        <w:tc>
          <w:tcPr>
            <w:tcW w:w="1037" w:type="dxa"/>
            <w:tcBorders/>
          </w:tcPr>
          <w:p>
            <w:pPr>
              <w:pStyle w:val="style0"/>
              <w:spacing w:lineRule="auto" w:line="276"/>
              <w:jc w:val="center"/>
              <w:rPr>
                <w:b/>
                <w:bCs/>
                <w:sz w:val="24"/>
                <w:szCs w:val="24"/>
              </w:rPr>
            </w:pPr>
            <w:r>
              <w:rPr>
                <w:b/>
                <w:bCs/>
                <w:sz w:val="24"/>
                <w:szCs w:val="24"/>
              </w:rPr>
              <w:t>Test Case ID</w:t>
            </w:r>
          </w:p>
        </w:tc>
        <w:tc>
          <w:tcPr>
            <w:tcW w:w="2836" w:type="dxa"/>
            <w:tcBorders/>
          </w:tcPr>
          <w:p>
            <w:pPr>
              <w:pStyle w:val="style0"/>
              <w:spacing w:lineRule="auto" w:line="276"/>
              <w:jc w:val="center"/>
              <w:rPr>
                <w:b/>
                <w:bCs/>
                <w:sz w:val="24"/>
                <w:szCs w:val="24"/>
              </w:rPr>
            </w:pPr>
            <w:r>
              <w:rPr>
                <w:b/>
                <w:bCs/>
                <w:sz w:val="24"/>
                <w:szCs w:val="24"/>
              </w:rPr>
              <w:t>Description</w:t>
            </w:r>
          </w:p>
        </w:tc>
        <w:tc>
          <w:tcPr>
            <w:tcW w:w="1993" w:type="dxa"/>
            <w:tcBorders/>
          </w:tcPr>
          <w:p>
            <w:pPr>
              <w:pStyle w:val="style0"/>
              <w:spacing w:lineRule="auto" w:line="276"/>
              <w:jc w:val="center"/>
              <w:rPr>
                <w:b/>
                <w:bCs/>
                <w:sz w:val="24"/>
                <w:szCs w:val="24"/>
              </w:rPr>
            </w:pPr>
            <w:r>
              <w:rPr>
                <w:b/>
                <w:bCs/>
                <w:sz w:val="24"/>
                <w:szCs w:val="24"/>
              </w:rPr>
              <w:t>Actual Output</w:t>
            </w:r>
          </w:p>
        </w:tc>
        <w:tc>
          <w:tcPr>
            <w:tcW w:w="2033" w:type="dxa"/>
            <w:tcBorders/>
          </w:tcPr>
          <w:p>
            <w:pPr>
              <w:pStyle w:val="style0"/>
              <w:spacing w:lineRule="auto" w:line="276"/>
              <w:jc w:val="center"/>
              <w:rPr>
                <w:b/>
                <w:bCs/>
                <w:sz w:val="24"/>
                <w:szCs w:val="24"/>
              </w:rPr>
            </w:pPr>
            <w:r>
              <w:rPr>
                <w:b/>
                <w:bCs/>
                <w:sz w:val="24"/>
                <w:szCs w:val="24"/>
              </w:rPr>
              <w:t>Expected Output</w:t>
            </w:r>
          </w:p>
        </w:tc>
        <w:tc>
          <w:tcPr>
            <w:tcW w:w="1388" w:type="dxa"/>
            <w:tcBorders/>
          </w:tcPr>
          <w:p>
            <w:pPr>
              <w:pStyle w:val="style0"/>
              <w:spacing w:lineRule="auto" w:line="276"/>
              <w:jc w:val="center"/>
              <w:rPr>
                <w:b/>
                <w:bCs/>
                <w:sz w:val="24"/>
                <w:szCs w:val="24"/>
              </w:rPr>
            </w:pPr>
            <w:r>
              <w:rPr>
                <w:b/>
                <w:bCs/>
                <w:sz w:val="24"/>
                <w:szCs w:val="24"/>
              </w:rPr>
              <w:t>Remarks</w:t>
            </w:r>
          </w:p>
        </w:tc>
      </w:tr>
      <w:tr>
        <w:tblPrEx/>
        <w:trPr>
          <w:trHeight w:val="1354" w:hRule="atLeast"/>
        </w:trPr>
        <w:tc>
          <w:tcPr>
            <w:tcW w:w="1037" w:type="dxa"/>
            <w:tcBorders/>
          </w:tcPr>
          <w:p>
            <w:pPr>
              <w:pStyle w:val="style0"/>
              <w:jc w:val="both"/>
              <w:rPr>
                <w:sz w:val="24"/>
                <w:szCs w:val="24"/>
              </w:rPr>
            </w:pPr>
            <w:r>
              <w:rPr>
                <w:sz w:val="24"/>
                <w:szCs w:val="24"/>
              </w:rPr>
              <w:t>1.</w:t>
            </w:r>
          </w:p>
        </w:tc>
        <w:tc>
          <w:tcPr>
            <w:tcW w:w="2836" w:type="dxa"/>
            <w:tcBorders/>
          </w:tcPr>
          <w:p>
            <w:pPr>
              <w:pStyle w:val="style0"/>
              <w:jc w:val="both"/>
              <w:rPr>
                <w:color w:val="374151"/>
                <w:sz w:val="24"/>
                <w:szCs w:val="24"/>
                <w:lang w:val="en-IN" w:eastAsia="en-IN"/>
              </w:rPr>
            </w:pPr>
            <w:r>
              <w:rPr>
                <w:color w:val="374151"/>
                <w:sz w:val="24"/>
                <w:szCs w:val="24"/>
                <w:lang w:val="en-IN" w:eastAsia="en-IN"/>
              </w:rPr>
              <w:t>Inserting a song:</w:t>
            </w:r>
          </w:p>
          <w:p>
            <w:pPr>
              <w:pStyle w:val="style0"/>
              <w:jc w:val="both"/>
              <w:rPr>
                <w:color w:val="374151"/>
                <w:sz w:val="24"/>
                <w:szCs w:val="24"/>
                <w:lang w:val="en-IN" w:eastAsia="en-IN"/>
              </w:rPr>
            </w:pPr>
            <w:r>
              <w:rPr>
                <w:color w:val="374151"/>
                <w:sz w:val="24"/>
                <w:szCs w:val="24"/>
                <w:lang w:val="en-IN" w:eastAsia="en-IN"/>
              </w:rPr>
              <w:t>Insert a song with a unique title into the library.</w:t>
            </w:r>
          </w:p>
          <w:p>
            <w:pPr>
              <w:pStyle w:val="style0"/>
              <w:jc w:val="both"/>
              <w:rPr>
                <w:sz w:val="24"/>
                <w:szCs w:val="24"/>
              </w:rPr>
            </w:pPr>
          </w:p>
        </w:tc>
        <w:tc>
          <w:tcPr>
            <w:tcW w:w="1993" w:type="dxa"/>
            <w:tcBorders/>
          </w:tcPr>
          <w:p>
            <w:pPr>
              <w:pStyle w:val="style0"/>
              <w:spacing w:lineRule="auto" w:line="360"/>
              <w:jc w:val="center"/>
              <w:rPr>
                <w:sz w:val="24"/>
                <w:szCs w:val="24"/>
              </w:rPr>
            </w:pPr>
            <w:r>
              <w:rPr>
                <w:sz w:val="24"/>
                <w:szCs w:val="24"/>
              </w:rPr>
              <w:t>Song Inserted Successfully</w:t>
            </w:r>
          </w:p>
        </w:tc>
        <w:tc>
          <w:tcPr>
            <w:tcW w:w="2033" w:type="dxa"/>
            <w:tcBorders/>
          </w:tcPr>
          <w:p>
            <w:pPr>
              <w:pStyle w:val="style0"/>
              <w:spacing w:lineRule="auto" w:line="360"/>
              <w:jc w:val="center"/>
              <w:rPr>
                <w:sz w:val="24"/>
                <w:szCs w:val="24"/>
              </w:rPr>
            </w:pPr>
            <w:r>
              <w:rPr>
                <w:sz w:val="24"/>
                <w:szCs w:val="24"/>
              </w:rPr>
              <w:t>Song Inserted Successfully</w:t>
            </w:r>
          </w:p>
        </w:tc>
        <w:tc>
          <w:tcPr>
            <w:tcW w:w="1388" w:type="dxa"/>
            <w:tcBorders/>
          </w:tcPr>
          <w:p>
            <w:pPr>
              <w:pStyle w:val="style0"/>
              <w:spacing w:lineRule="auto" w:line="276"/>
              <w:jc w:val="center"/>
              <w:rPr>
                <w:b/>
                <w:bCs/>
                <w:sz w:val="32"/>
                <w:szCs w:val="32"/>
              </w:rPr>
            </w:pPr>
            <w:r>
              <w:rPr>
                <w:b/>
                <w:bCs/>
                <w:sz w:val="32"/>
                <w:szCs w:val="32"/>
              </w:rPr>
              <w:t>Pass</w:t>
            </w:r>
          </w:p>
        </w:tc>
      </w:tr>
      <w:tr>
        <w:tblPrEx/>
        <w:trPr>
          <w:trHeight w:val="1413" w:hRule="atLeast"/>
        </w:trPr>
        <w:tc>
          <w:tcPr>
            <w:tcW w:w="1037" w:type="dxa"/>
            <w:tcBorders/>
          </w:tcPr>
          <w:p>
            <w:pPr>
              <w:pStyle w:val="style0"/>
              <w:jc w:val="both"/>
              <w:rPr>
                <w:sz w:val="24"/>
                <w:szCs w:val="24"/>
              </w:rPr>
            </w:pPr>
            <w:r>
              <w:rPr>
                <w:sz w:val="24"/>
                <w:szCs w:val="24"/>
              </w:rPr>
              <w:t>2.</w:t>
            </w:r>
          </w:p>
        </w:tc>
        <w:tc>
          <w:tcPr>
            <w:tcW w:w="2836" w:type="dxa"/>
            <w:tcBorders/>
          </w:tcPr>
          <w:p>
            <w:pPr>
              <w:pStyle w:val="style0"/>
              <w:jc w:val="both"/>
              <w:rPr>
                <w:color w:val="374151"/>
                <w:sz w:val="24"/>
                <w:szCs w:val="24"/>
                <w:lang w:val="en-IN" w:eastAsia="en-IN"/>
              </w:rPr>
            </w:pPr>
            <w:r>
              <w:rPr>
                <w:color w:val="374151"/>
                <w:sz w:val="24"/>
                <w:szCs w:val="24"/>
                <w:lang w:val="en-IN" w:eastAsia="en-IN"/>
              </w:rPr>
              <w:t>Searching for a song:</w:t>
            </w:r>
          </w:p>
          <w:p>
            <w:pPr>
              <w:pStyle w:val="style0"/>
              <w:jc w:val="both"/>
              <w:rPr>
                <w:color w:val="374151"/>
                <w:sz w:val="24"/>
                <w:szCs w:val="24"/>
                <w:lang w:val="en-IN" w:eastAsia="en-IN"/>
              </w:rPr>
            </w:pPr>
            <w:r>
              <w:rPr>
                <w:color w:val="374151"/>
                <w:sz w:val="24"/>
                <w:szCs w:val="24"/>
                <w:lang w:val="en-IN" w:eastAsia="en-IN"/>
              </w:rPr>
              <w:t>Search for a specific song by its title and verify that it is found correctly.</w:t>
            </w:r>
          </w:p>
          <w:p>
            <w:pPr>
              <w:pStyle w:val="style0"/>
              <w:jc w:val="both"/>
              <w:rPr>
                <w:sz w:val="24"/>
                <w:szCs w:val="24"/>
              </w:rPr>
            </w:pPr>
          </w:p>
        </w:tc>
        <w:tc>
          <w:tcPr>
            <w:tcW w:w="1993" w:type="dxa"/>
            <w:tcBorders/>
          </w:tcPr>
          <w:p>
            <w:pPr>
              <w:pStyle w:val="style0"/>
              <w:spacing w:lineRule="auto" w:line="360"/>
              <w:jc w:val="center"/>
              <w:rPr>
                <w:sz w:val="24"/>
                <w:szCs w:val="24"/>
              </w:rPr>
            </w:pPr>
            <w:r>
              <w:rPr>
                <w:sz w:val="24"/>
                <w:szCs w:val="24"/>
              </w:rPr>
              <w:t>Song Should Search Successfully</w:t>
            </w:r>
          </w:p>
        </w:tc>
        <w:tc>
          <w:tcPr>
            <w:tcW w:w="2033" w:type="dxa"/>
            <w:tcBorders/>
          </w:tcPr>
          <w:p>
            <w:pPr>
              <w:pStyle w:val="style0"/>
              <w:spacing w:lineRule="auto" w:line="360"/>
              <w:jc w:val="center"/>
              <w:rPr>
                <w:sz w:val="24"/>
                <w:szCs w:val="24"/>
              </w:rPr>
            </w:pPr>
            <w:r>
              <w:rPr>
                <w:sz w:val="24"/>
                <w:szCs w:val="24"/>
              </w:rPr>
              <w:t>Song Should Search Successfully</w:t>
            </w:r>
          </w:p>
        </w:tc>
        <w:tc>
          <w:tcPr>
            <w:tcW w:w="1388" w:type="dxa"/>
            <w:tcBorders/>
          </w:tcPr>
          <w:p>
            <w:pPr>
              <w:pStyle w:val="style0"/>
              <w:spacing w:lineRule="auto" w:line="276"/>
              <w:jc w:val="center"/>
              <w:rPr>
                <w:b/>
                <w:bCs/>
                <w:sz w:val="32"/>
                <w:szCs w:val="32"/>
              </w:rPr>
            </w:pPr>
            <w:r>
              <w:rPr>
                <w:b/>
                <w:bCs/>
                <w:sz w:val="32"/>
                <w:szCs w:val="32"/>
              </w:rPr>
              <w:t>Pass</w:t>
            </w:r>
          </w:p>
        </w:tc>
      </w:tr>
      <w:tr>
        <w:tblPrEx/>
        <w:trPr>
          <w:trHeight w:val="1354" w:hRule="atLeast"/>
        </w:trPr>
        <w:tc>
          <w:tcPr>
            <w:tcW w:w="1037" w:type="dxa"/>
            <w:tcBorders/>
          </w:tcPr>
          <w:p>
            <w:pPr>
              <w:pStyle w:val="style0"/>
              <w:jc w:val="both"/>
              <w:rPr>
                <w:sz w:val="24"/>
                <w:szCs w:val="24"/>
              </w:rPr>
            </w:pPr>
            <w:r>
              <w:rPr>
                <w:sz w:val="24"/>
                <w:szCs w:val="24"/>
              </w:rPr>
              <w:t>3.</w:t>
            </w:r>
          </w:p>
        </w:tc>
        <w:tc>
          <w:tcPr>
            <w:tcW w:w="2836" w:type="dxa"/>
            <w:tcBorders/>
          </w:tcPr>
          <w:p>
            <w:pPr>
              <w:pStyle w:val="style0"/>
              <w:jc w:val="both"/>
              <w:rPr>
                <w:color w:val="374151"/>
                <w:sz w:val="24"/>
                <w:szCs w:val="24"/>
                <w:lang w:val="en-IN" w:eastAsia="en-IN"/>
              </w:rPr>
            </w:pPr>
            <w:r>
              <w:rPr>
                <w:color w:val="374151"/>
                <w:sz w:val="24"/>
                <w:szCs w:val="24"/>
                <w:lang w:val="en-IN" w:eastAsia="en-IN"/>
              </w:rPr>
              <w:t>Handling collisions:</w:t>
            </w:r>
          </w:p>
          <w:p>
            <w:pPr>
              <w:pStyle w:val="style0"/>
              <w:jc w:val="both"/>
              <w:rPr>
                <w:color w:val="374151"/>
                <w:sz w:val="24"/>
                <w:szCs w:val="24"/>
                <w:lang w:val="en-IN" w:eastAsia="en-IN"/>
              </w:rPr>
            </w:pPr>
            <w:r>
              <w:rPr>
                <w:color w:val="374151"/>
                <w:sz w:val="24"/>
                <w:szCs w:val="24"/>
                <w:lang w:val="en-IN" w:eastAsia="en-IN"/>
              </w:rPr>
              <w:t>Insert songs with the same hash value (e.g., songs with similar titles) into the library.</w:t>
            </w:r>
          </w:p>
          <w:p>
            <w:pPr>
              <w:pStyle w:val="style0"/>
              <w:jc w:val="both"/>
              <w:rPr>
                <w:color w:val="374151"/>
                <w:sz w:val="24"/>
                <w:szCs w:val="24"/>
                <w:lang w:val="en-IN" w:eastAsia="en-IN"/>
              </w:rPr>
            </w:pPr>
            <w:r>
              <w:rPr>
                <w:color w:val="374151"/>
                <w:sz w:val="24"/>
                <w:szCs w:val="24"/>
                <w:lang w:val="en-IN" w:eastAsia="en-IN"/>
              </w:rPr>
              <w:t>Verify that collision resolution techniques, such as chaining or open addressing, are correctly applied and songs are stored and retrieved accurately.</w:t>
            </w:r>
          </w:p>
          <w:p>
            <w:pPr>
              <w:pStyle w:val="style0"/>
              <w:jc w:val="both"/>
              <w:rPr>
                <w:sz w:val="24"/>
                <w:szCs w:val="24"/>
              </w:rPr>
            </w:pPr>
          </w:p>
        </w:tc>
        <w:tc>
          <w:tcPr>
            <w:tcW w:w="1993" w:type="dxa"/>
            <w:tcBorders/>
          </w:tcPr>
          <w:p>
            <w:pPr>
              <w:pStyle w:val="style0"/>
              <w:spacing w:lineRule="auto" w:line="360"/>
              <w:jc w:val="center"/>
              <w:rPr>
                <w:sz w:val="24"/>
                <w:szCs w:val="24"/>
              </w:rPr>
            </w:pPr>
            <w:r>
              <w:rPr>
                <w:sz w:val="24"/>
                <w:szCs w:val="24"/>
              </w:rPr>
              <w:t xml:space="preserve">Collision should </w:t>
            </w:r>
            <w:r>
              <w:rPr>
                <w:sz w:val="24"/>
                <w:szCs w:val="24"/>
              </w:rPr>
              <w:t>handled</w:t>
            </w:r>
            <w:r>
              <w:rPr>
                <w:sz w:val="24"/>
                <w:szCs w:val="24"/>
              </w:rPr>
              <w:t xml:space="preserve"> Properly</w:t>
            </w:r>
          </w:p>
        </w:tc>
        <w:tc>
          <w:tcPr>
            <w:tcW w:w="2033" w:type="dxa"/>
            <w:tcBorders/>
          </w:tcPr>
          <w:p>
            <w:pPr>
              <w:pStyle w:val="style0"/>
              <w:spacing w:lineRule="auto" w:line="360"/>
              <w:jc w:val="center"/>
              <w:rPr>
                <w:sz w:val="24"/>
                <w:szCs w:val="24"/>
              </w:rPr>
            </w:pPr>
            <w:r>
              <w:rPr>
                <w:sz w:val="24"/>
                <w:szCs w:val="24"/>
              </w:rPr>
              <w:t xml:space="preserve">Collision should </w:t>
            </w:r>
            <w:r>
              <w:rPr>
                <w:sz w:val="24"/>
                <w:szCs w:val="24"/>
              </w:rPr>
              <w:t>handled</w:t>
            </w:r>
            <w:r>
              <w:rPr>
                <w:sz w:val="24"/>
                <w:szCs w:val="24"/>
              </w:rPr>
              <w:t xml:space="preserve"> Properly</w:t>
            </w:r>
          </w:p>
        </w:tc>
        <w:tc>
          <w:tcPr>
            <w:tcW w:w="1388" w:type="dxa"/>
            <w:tcBorders/>
          </w:tcPr>
          <w:p>
            <w:pPr>
              <w:pStyle w:val="style0"/>
              <w:spacing w:lineRule="auto" w:line="276"/>
              <w:jc w:val="center"/>
              <w:rPr>
                <w:b/>
                <w:bCs/>
                <w:sz w:val="32"/>
                <w:szCs w:val="32"/>
              </w:rPr>
            </w:pPr>
            <w:r>
              <w:rPr>
                <w:b/>
                <w:bCs/>
                <w:sz w:val="32"/>
                <w:szCs w:val="32"/>
              </w:rPr>
              <w:t>Pass</w:t>
            </w:r>
          </w:p>
        </w:tc>
      </w:tr>
      <w:tr>
        <w:tblPrEx/>
        <w:trPr>
          <w:trHeight w:val="1354" w:hRule="atLeast"/>
        </w:trPr>
        <w:tc>
          <w:tcPr>
            <w:tcW w:w="1037" w:type="dxa"/>
            <w:tcBorders/>
          </w:tcPr>
          <w:p>
            <w:pPr>
              <w:pStyle w:val="style0"/>
              <w:jc w:val="both"/>
              <w:rPr>
                <w:sz w:val="24"/>
                <w:szCs w:val="24"/>
              </w:rPr>
            </w:pPr>
            <w:r>
              <w:rPr>
                <w:sz w:val="24"/>
                <w:szCs w:val="24"/>
              </w:rPr>
              <w:t>4.</w:t>
            </w:r>
          </w:p>
        </w:tc>
        <w:tc>
          <w:tcPr>
            <w:tcW w:w="2836" w:type="dxa"/>
            <w:tcBorders/>
          </w:tcPr>
          <w:p>
            <w:pPr>
              <w:pStyle w:val="style0"/>
              <w:jc w:val="both"/>
              <w:rPr>
                <w:color w:val="374151"/>
                <w:sz w:val="24"/>
                <w:szCs w:val="24"/>
                <w:shd w:val="clear" w:color="auto" w:fill="f7f7f8"/>
              </w:rPr>
            </w:pPr>
            <w:r>
              <w:rPr>
                <w:color w:val="374151"/>
                <w:sz w:val="24"/>
                <w:szCs w:val="24"/>
                <w:shd w:val="clear" w:color="auto" w:fill="f7f7f8"/>
              </w:rPr>
              <w:t>Updating song details:</w:t>
            </w:r>
          </w:p>
          <w:p>
            <w:pPr>
              <w:pStyle w:val="style0"/>
              <w:jc w:val="both"/>
              <w:rPr>
                <w:sz w:val="24"/>
                <w:szCs w:val="24"/>
              </w:rPr>
            </w:pPr>
            <w:r>
              <w:rPr>
                <w:color w:val="374151"/>
                <w:sz w:val="24"/>
                <w:szCs w:val="24"/>
                <w:shd w:val="clear" w:color="auto" w:fill="f7f7f8"/>
              </w:rPr>
              <w:t>Update the details of the song (e.g., change the artist or genre) and verify that the changes are reflected correctly when retrieving the song.</w:t>
            </w:r>
          </w:p>
        </w:tc>
        <w:tc>
          <w:tcPr>
            <w:tcW w:w="1993" w:type="dxa"/>
            <w:tcBorders/>
          </w:tcPr>
          <w:p>
            <w:pPr>
              <w:pStyle w:val="style0"/>
              <w:spacing w:lineRule="auto" w:line="360"/>
              <w:jc w:val="center"/>
              <w:rPr>
                <w:sz w:val="24"/>
                <w:szCs w:val="24"/>
              </w:rPr>
            </w:pPr>
            <w:r>
              <w:rPr>
                <w:sz w:val="24"/>
                <w:szCs w:val="24"/>
              </w:rPr>
              <w:t>Song Updated Successfully</w:t>
            </w:r>
          </w:p>
        </w:tc>
        <w:tc>
          <w:tcPr>
            <w:tcW w:w="2033" w:type="dxa"/>
            <w:tcBorders/>
          </w:tcPr>
          <w:p>
            <w:pPr>
              <w:pStyle w:val="style0"/>
              <w:spacing w:lineRule="auto" w:line="360"/>
              <w:jc w:val="center"/>
              <w:rPr>
                <w:sz w:val="24"/>
                <w:szCs w:val="24"/>
              </w:rPr>
            </w:pPr>
            <w:r>
              <w:rPr>
                <w:sz w:val="24"/>
                <w:szCs w:val="24"/>
              </w:rPr>
              <w:t>Song Updated Successfully</w:t>
            </w:r>
          </w:p>
        </w:tc>
        <w:tc>
          <w:tcPr>
            <w:tcW w:w="1388" w:type="dxa"/>
            <w:tcBorders/>
          </w:tcPr>
          <w:p>
            <w:pPr>
              <w:pStyle w:val="style0"/>
              <w:spacing w:lineRule="auto" w:line="276"/>
              <w:jc w:val="center"/>
              <w:rPr>
                <w:b/>
                <w:bCs/>
                <w:sz w:val="32"/>
                <w:szCs w:val="32"/>
              </w:rPr>
            </w:pPr>
            <w:r>
              <w:rPr>
                <w:b/>
                <w:bCs/>
                <w:sz w:val="32"/>
                <w:szCs w:val="32"/>
              </w:rPr>
              <w:t>Pass</w:t>
            </w:r>
          </w:p>
        </w:tc>
      </w:tr>
      <w:tr>
        <w:tblPrEx/>
        <w:trPr>
          <w:trHeight w:val="1354" w:hRule="atLeast"/>
        </w:trPr>
        <w:tc>
          <w:tcPr>
            <w:tcW w:w="1037" w:type="dxa"/>
            <w:tcBorders/>
          </w:tcPr>
          <w:p>
            <w:pPr>
              <w:pStyle w:val="style0"/>
              <w:jc w:val="both"/>
              <w:rPr>
                <w:sz w:val="24"/>
                <w:szCs w:val="24"/>
              </w:rPr>
            </w:pPr>
            <w:r>
              <w:rPr>
                <w:sz w:val="24"/>
                <w:szCs w:val="24"/>
              </w:rPr>
              <w:t>5.</w:t>
            </w:r>
          </w:p>
        </w:tc>
        <w:tc>
          <w:tcPr>
            <w:tcW w:w="2836" w:type="dxa"/>
            <w:tcBorders/>
          </w:tcPr>
          <w:p>
            <w:pPr>
              <w:pStyle w:val="style0"/>
              <w:jc w:val="both"/>
              <w:rPr>
                <w:color w:val="374151"/>
                <w:sz w:val="24"/>
                <w:szCs w:val="24"/>
                <w:lang w:val="en-IN" w:eastAsia="en-IN"/>
              </w:rPr>
            </w:pPr>
            <w:r>
              <w:rPr>
                <w:color w:val="374151"/>
                <w:sz w:val="24"/>
                <w:szCs w:val="24"/>
                <w:lang w:val="en-IN" w:eastAsia="en-IN"/>
              </w:rPr>
              <w:t>Deleting a song:</w:t>
            </w:r>
          </w:p>
          <w:p>
            <w:pPr>
              <w:pStyle w:val="style0"/>
              <w:jc w:val="both"/>
              <w:rPr>
                <w:color w:val="374151"/>
                <w:sz w:val="24"/>
                <w:szCs w:val="24"/>
                <w:lang w:val="en-IN" w:eastAsia="en-IN"/>
              </w:rPr>
            </w:pPr>
            <w:r>
              <w:rPr>
                <w:color w:val="374151"/>
                <w:sz w:val="24"/>
                <w:szCs w:val="24"/>
                <w:lang w:val="en-IN" w:eastAsia="en-IN"/>
              </w:rPr>
              <w:t>Delete a specific song by its title and verify that it is successfully removed and can no longer be retrieved.</w:t>
            </w:r>
          </w:p>
          <w:p>
            <w:pPr>
              <w:pStyle w:val="style0"/>
              <w:jc w:val="both"/>
              <w:rPr>
                <w:sz w:val="24"/>
                <w:szCs w:val="24"/>
              </w:rPr>
            </w:pPr>
          </w:p>
        </w:tc>
        <w:tc>
          <w:tcPr>
            <w:tcW w:w="1993" w:type="dxa"/>
            <w:tcBorders/>
          </w:tcPr>
          <w:p>
            <w:pPr>
              <w:pStyle w:val="style0"/>
              <w:spacing w:lineRule="auto" w:line="360"/>
              <w:jc w:val="center"/>
              <w:rPr>
                <w:sz w:val="24"/>
                <w:szCs w:val="24"/>
              </w:rPr>
            </w:pPr>
            <w:r>
              <w:rPr>
                <w:sz w:val="24"/>
                <w:szCs w:val="24"/>
              </w:rPr>
              <w:t>Song Deletion Perform Successfully</w:t>
            </w:r>
          </w:p>
        </w:tc>
        <w:tc>
          <w:tcPr>
            <w:tcW w:w="2033" w:type="dxa"/>
            <w:tcBorders/>
          </w:tcPr>
          <w:p>
            <w:pPr>
              <w:pStyle w:val="style0"/>
              <w:spacing w:lineRule="auto" w:line="360"/>
              <w:jc w:val="center"/>
              <w:rPr>
                <w:sz w:val="24"/>
                <w:szCs w:val="24"/>
              </w:rPr>
            </w:pPr>
            <w:r>
              <w:rPr>
                <w:sz w:val="24"/>
                <w:szCs w:val="24"/>
              </w:rPr>
              <w:t>Song Deletion Perform Successfully</w:t>
            </w:r>
          </w:p>
        </w:tc>
        <w:tc>
          <w:tcPr>
            <w:tcW w:w="1388" w:type="dxa"/>
            <w:tcBorders/>
          </w:tcPr>
          <w:p>
            <w:pPr>
              <w:pStyle w:val="style0"/>
              <w:spacing w:lineRule="auto" w:line="276"/>
              <w:jc w:val="center"/>
              <w:rPr>
                <w:b/>
                <w:bCs/>
                <w:sz w:val="32"/>
                <w:szCs w:val="32"/>
              </w:rPr>
            </w:pPr>
            <w:r>
              <w:rPr>
                <w:b/>
                <w:bCs/>
                <w:sz w:val="32"/>
                <w:szCs w:val="32"/>
              </w:rPr>
              <w:t>Pass</w:t>
            </w:r>
          </w:p>
        </w:tc>
      </w:tr>
      <w:tr>
        <w:tblPrEx/>
        <w:trPr>
          <w:trHeight w:val="1413" w:hRule="atLeast"/>
        </w:trPr>
        <w:tc>
          <w:tcPr>
            <w:tcW w:w="1037" w:type="dxa"/>
            <w:tcBorders/>
          </w:tcPr>
          <w:p>
            <w:pPr>
              <w:pStyle w:val="style0"/>
              <w:jc w:val="both"/>
              <w:rPr>
                <w:sz w:val="24"/>
                <w:szCs w:val="24"/>
              </w:rPr>
            </w:pPr>
          </w:p>
          <w:p>
            <w:pPr>
              <w:pStyle w:val="style0"/>
              <w:jc w:val="both"/>
              <w:rPr>
                <w:sz w:val="24"/>
                <w:szCs w:val="24"/>
              </w:rPr>
            </w:pPr>
            <w:r>
              <w:rPr>
                <w:sz w:val="24"/>
                <w:szCs w:val="24"/>
              </w:rPr>
              <w:t>6.</w:t>
            </w:r>
          </w:p>
        </w:tc>
        <w:tc>
          <w:tcPr>
            <w:tcW w:w="2836" w:type="dxa"/>
            <w:tcBorders/>
          </w:tcPr>
          <w:p>
            <w:pPr>
              <w:pStyle w:val="style0"/>
              <w:jc w:val="both"/>
              <w:rPr>
                <w:color w:val="374151"/>
                <w:sz w:val="24"/>
                <w:szCs w:val="24"/>
                <w:lang w:val="en-IN" w:eastAsia="en-IN"/>
              </w:rPr>
            </w:pPr>
            <w:r>
              <w:rPr>
                <w:color w:val="374151"/>
                <w:sz w:val="24"/>
                <w:szCs w:val="24"/>
                <w:lang w:val="en-IN" w:eastAsia="en-IN"/>
              </w:rPr>
              <w:t>Handling non-existent song:</w:t>
            </w:r>
          </w:p>
          <w:p>
            <w:pPr>
              <w:pStyle w:val="style0"/>
              <w:jc w:val="both"/>
              <w:rPr>
                <w:color w:val="374151"/>
                <w:sz w:val="24"/>
                <w:szCs w:val="24"/>
                <w:lang w:val="en-IN" w:eastAsia="en-IN"/>
              </w:rPr>
            </w:pPr>
            <w:r>
              <w:rPr>
                <w:color w:val="374151"/>
                <w:sz w:val="24"/>
                <w:szCs w:val="24"/>
                <w:lang w:val="en-IN" w:eastAsia="en-IN"/>
              </w:rPr>
              <w:t>Search for a song that does not exist in the library and verify that it returns an appropriate response (e.g., null or an error message)</w:t>
            </w:r>
          </w:p>
          <w:p>
            <w:pPr>
              <w:pStyle w:val="style0"/>
              <w:jc w:val="both"/>
              <w:rPr>
                <w:sz w:val="24"/>
                <w:szCs w:val="24"/>
              </w:rPr>
            </w:pPr>
          </w:p>
        </w:tc>
        <w:tc>
          <w:tcPr>
            <w:tcW w:w="1993" w:type="dxa"/>
            <w:tcBorders/>
          </w:tcPr>
          <w:p>
            <w:pPr>
              <w:pStyle w:val="style0"/>
              <w:spacing w:lineRule="auto" w:line="360"/>
              <w:jc w:val="center"/>
              <w:rPr>
                <w:sz w:val="24"/>
                <w:szCs w:val="24"/>
              </w:rPr>
            </w:pPr>
            <w:r>
              <w:rPr>
                <w:sz w:val="24"/>
                <w:szCs w:val="24"/>
              </w:rPr>
              <w:t xml:space="preserve">Show Null </w:t>
            </w:r>
            <w:r>
              <w:rPr>
                <w:sz w:val="24"/>
                <w:szCs w:val="24"/>
              </w:rPr>
              <w:t>For</w:t>
            </w:r>
            <w:r>
              <w:rPr>
                <w:sz w:val="24"/>
                <w:szCs w:val="24"/>
              </w:rPr>
              <w:t xml:space="preserve"> Not Found Song</w:t>
            </w:r>
          </w:p>
        </w:tc>
        <w:tc>
          <w:tcPr>
            <w:tcW w:w="2033" w:type="dxa"/>
            <w:tcBorders/>
          </w:tcPr>
          <w:p>
            <w:pPr>
              <w:pStyle w:val="style0"/>
              <w:spacing w:lineRule="auto" w:line="360"/>
              <w:jc w:val="center"/>
              <w:rPr>
                <w:sz w:val="24"/>
                <w:szCs w:val="24"/>
              </w:rPr>
            </w:pPr>
            <w:r>
              <w:rPr>
                <w:sz w:val="24"/>
                <w:szCs w:val="24"/>
              </w:rPr>
              <w:t xml:space="preserve">Show Null </w:t>
            </w:r>
            <w:r>
              <w:rPr>
                <w:sz w:val="24"/>
                <w:szCs w:val="24"/>
              </w:rPr>
              <w:t>For</w:t>
            </w:r>
            <w:r>
              <w:rPr>
                <w:sz w:val="24"/>
                <w:szCs w:val="24"/>
              </w:rPr>
              <w:t xml:space="preserve"> Not Found Song</w:t>
            </w:r>
          </w:p>
        </w:tc>
        <w:tc>
          <w:tcPr>
            <w:tcW w:w="1388" w:type="dxa"/>
            <w:tcBorders/>
          </w:tcPr>
          <w:p>
            <w:pPr>
              <w:pStyle w:val="style0"/>
              <w:spacing w:lineRule="auto" w:line="276"/>
              <w:jc w:val="center"/>
              <w:rPr>
                <w:b/>
                <w:bCs/>
                <w:sz w:val="32"/>
                <w:szCs w:val="32"/>
              </w:rPr>
            </w:pPr>
            <w:r>
              <w:rPr>
                <w:b/>
                <w:bCs/>
                <w:sz w:val="32"/>
                <w:szCs w:val="32"/>
              </w:rPr>
              <w:t>Pass</w:t>
            </w:r>
          </w:p>
        </w:tc>
      </w:tr>
      <w:tr>
        <w:tblPrEx/>
        <w:trPr>
          <w:trHeight w:val="1354" w:hRule="atLeast"/>
        </w:trPr>
        <w:tc>
          <w:tcPr>
            <w:tcW w:w="1037" w:type="dxa"/>
            <w:tcBorders/>
          </w:tcPr>
          <w:p>
            <w:pPr>
              <w:pStyle w:val="style0"/>
              <w:jc w:val="both"/>
              <w:rPr>
                <w:sz w:val="24"/>
                <w:szCs w:val="24"/>
              </w:rPr>
            </w:pPr>
            <w:r>
              <w:rPr>
                <w:sz w:val="24"/>
                <w:szCs w:val="24"/>
              </w:rPr>
              <w:t>7.</w:t>
            </w:r>
          </w:p>
        </w:tc>
        <w:tc>
          <w:tcPr>
            <w:tcW w:w="2836" w:type="dxa"/>
            <w:tcBorders/>
          </w:tcPr>
          <w:p>
            <w:pPr>
              <w:pStyle w:val="style0"/>
              <w:jc w:val="both"/>
              <w:rPr>
                <w:color w:val="374151"/>
                <w:sz w:val="24"/>
                <w:szCs w:val="24"/>
                <w:lang w:val="en-IN" w:eastAsia="en-IN"/>
              </w:rPr>
            </w:pPr>
            <w:r>
              <w:rPr>
                <w:color w:val="374151"/>
                <w:sz w:val="24"/>
                <w:szCs w:val="24"/>
                <w:lang w:val="en-IN" w:eastAsia="en-IN"/>
              </w:rPr>
              <w:t>Large-scale insertion:</w:t>
            </w:r>
          </w:p>
          <w:p>
            <w:pPr>
              <w:pStyle w:val="style0"/>
              <w:jc w:val="both"/>
              <w:rPr>
                <w:color w:val="374151"/>
                <w:sz w:val="24"/>
                <w:szCs w:val="24"/>
                <w:lang w:val="en-IN" w:eastAsia="en-IN"/>
              </w:rPr>
            </w:pPr>
            <w:r>
              <w:rPr>
                <w:color w:val="374151"/>
                <w:sz w:val="24"/>
                <w:szCs w:val="24"/>
                <w:lang w:val="en-IN" w:eastAsia="en-IN"/>
              </w:rPr>
              <w:t xml:space="preserve">Insert a significant number of songs into the library. Verify that all the songs are successfully stored </w:t>
            </w:r>
          </w:p>
          <w:p>
            <w:pPr>
              <w:pStyle w:val="style0"/>
              <w:jc w:val="both"/>
              <w:rPr>
                <w:sz w:val="24"/>
                <w:szCs w:val="24"/>
              </w:rPr>
            </w:pPr>
          </w:p>
        </w:tc>
        <w:tc>
          <w:tcPr>
            <w:tcW w:w="1993" w:type="dxa"/>
            <w:tcBorders/>
          </w:tcPr>
          <w:p>
            <w:pPr>
              <w:pStyle w:val="style0"/>
              <w:spacing w:lineRule="auto" w:line="360"/>
              <w:jc w:val="center"/>
              <w:rPr>
                <w:sz w:val="24"/>
                <w:szCs w:val="24"/>
              </w:rPr>
            </w:pPr>
            <w:r>
              <w:rPr>
                <w:sz w:val="24"/>
                <w:szCs w:val="24"/>
              </w:rPr>
              <w:t>Multiple Songs Inserted Successfully</w:t>
            </w:r>
          </w:p>
        </w:tc>
        <w:tc>
          <w:tcPr>
            <w:tcW w:w="2033" w:type="dxa"/>
            <w:tcBorders/>
          </w:tcPr>
          <w:p>
            <w:pPr>
              <w:pStyle w:val="style0"/>
              <w:spacing w:lineRule="auto" w:line="360"/>
              <w:jc w:val="center"/>
              <w:rPr>
                <w:sz w:val="24"/>
                <w:szCs w:val="24"/>
              </w:rPr>
            </w:pPr>
            <w:r>
              <w:rPr>
                <w:sz w:val="24"/>
                <w:szCs w:val="24"/>
              </w:rPr>
              <w:t>Multiple Songs Inserted Successfully</w:t>
            </w:r>
          </w:p>
        </w:tc>
        <w:tc>
          <w:tcPr>
            <w:tcW w:w="1388" w:type="dxa"/>
            <w:tcBorders/>
          </w:tcPr>
          <w:p>
            <w:pPr>
              <w:pStyle w:val="style0"/>
              <w:spacing w:lineRule="auto" w:line="276"/>
              <w:jc w:val="center"/>
              <w:rPr>
                <w:b/>
                <w:bCs/>
                <w:sz w:val="32"/>
                <w:szCs w:val="32"/>
              </w:rPr>
            </w:pPr>
            <w:r>
              <w:rPr>
                <w:b/>
                <w:bCs/>
                <w:sz w:val="32"/>
                <w:szCs w:val="32"/>
              </w:rPr>
              <w:t>Pass</w:t>
            </w:r>
          </w:p>
        </w:tc>
      </w:tr>
      <w:tr>
        <w:tblPrEx/>
        <w:trPr>
          <w:trHeight w:val="1354" w:hRule="atLeast"/>
        </w:trPr>
        <w:tc>
          <w:tcPr>
            <w:tcW w:w="1037" w:type="dxa"/>
            <w:tcBorders/>
          </w:tcPr>
          <w:p>
            <w:pPr>
              <w:pStyle w:val="style0"/>
              <w:jc w:val="both"/>
              <w:rPr>
                <w:sz w:val="24"/>
                <w:szCs w:val="24"/>
              </w:rPr>
            </w:pPr>
            <w:r>
              <w:rPr>
                <w:sz w:val="24"/>
                <w:szCs w:val="24"/>
              </w:rPr>
              <w:t>8.</w:t>
            </w:r>
          </w:p>
        </w:tc>
        <w:tc>
          <w:tcPr>
            <w:tcW w:w="2836" w:type="dxa"/>
            <w:tcBorders/>
            <w:shd w:val="clear" w:color="auto" w:fill="ffffff"/>
          </w:tcPr>
          <w:p>
            <w:pPr>
              <w:pStyle w:val="style0"/>
              <w:jc w:val="both"/>
              <w:rPr>
                <w:color w:val="374151"/>
                <w:sz w:val="24"/>
                <w:szCs w:val="24"/>
                <w:lang w:val="en-IN" w:eastAsia="en-IN"/>
              </w:rPr>
            </w:pPr>
            <w:r>
              <w:rPr>
                <w:color w:val="374151"/>
                <w:sz w:val="24"/>
                <w:szCs w:val="24"/>
                <w:lang w:val="en-IN" w:eastAsia="en-IN"/>
              </w:rPr>
              <w:t>Performance testing:</w:t>
            </w:r>
          </w:p>
          <w:p>
            <w:pPr>
              <w:pStyle w:val="style0"/>
              <w:jc w:val="both"/>
              <w:rPr>
                <w:color w:val="374151"/>
                <w:sz w:val="24"/>
                <w:szCs w:val="24"/>
                <w:lang w:val="en-IN" w:eastAsia="en-IN"/>
              </w:rPr>
            </w:pPr>
            <w:r>
              <w:rPr>
                <w:color w:val="374151"/>
                <w:sz w:val="24"/>
                <w:szCs w:val="24"/>
                <w:lang w:val="en-IN" w:eastAsia="en-IN"/>
              </w:rPr>
              <w:t xml:space="preserve">Measure the time required to insert </w:t>
            </w:r>
            <w:r>
              <w:rPr>
                <w:color w:val="374151"/>
                <w:sz w:val="24"/>
                <w:szCs w:val="24"/>
                <w:lang w:val="en-IN" w:eastAsia="en-IN"/>
              </w:rPr>
              <w:t>a large number of</w:t>
            </w:r>
            <w:r>
              <w:rPr>
                <w:color w:val="374151"/>
                <w:sz w:val="24"/>
                <w:szCs w:val="24"/>
                <w:lang w:val="en-IN" w:eastAsia="en-IN"/>
              </w:rPr>
              <w:t xml:space="preserve"> songs into the library and compare it with the expected performance based on the hash table size and collision resolution technique used.</w:t>
            </w:r>
          </w:p>
          <w:p>
            <w:pPr>
              <w:pStyle w:val="style0"/>
              <w:jc w:val="both"/>
              <w:rPr>
                <w:sz w:val="24"/>
                <w:szCs w:val="24"/>
              </w:rPr>
            </w:pPr>
          </w:p>
        </w:tc>
        <w:tc>
          <w:tcPr>
            <w:tcW w:w="1993" w:type="dxa"/>
            <w:tcBorders/>
          </w:tcPr>
          <w:p>
            <w:pPr>
              <w:pStyle w:val="style0"/>
              <w:spacing w:lineRule="auto" w:line="360"/>
              <w:jc w:val="center"/>
              <w:rPr>
                <w:sz w:val="24"/>
                <w:szCs w:val="24"/>
              </w:rPr>
            </w:pPr>
            <w:r>
              <w:rPr>
                <w:sz w:val="24"/>
                <w:szCs w:val="24"/>
              </w:rPr>
              <w:t xml:space="preserve">Performance Should be Good </w:t>
            </w:r>
          </w:p>
        </w:tc>
        <w:tc>
          <w:tcPr>
            <w:tcW w:w="2033" w:type="dxa"/>
            <w:tcBorders/>
          </w:tcPr>
          <w:p>
            <w:pPr>
              <w:pStyle w:val="style0"/>
              <w:spacing w:lineRule="auto" w:line="360"/>
              <w:jc w:val="center"/>
              <w:rPr>
                <w:sz w:val="24"/>
                <w:szCs w:val="24"/>
              </w:rPr>
            </w:pPr>
            <w:r>
              <w:rPr>
                <w:sz w:val="24"/>
                <w:szCs w:val="24"/>
              </w:rPr>
              <w:t xml:space="preserve">Performance Should be Good </w:t>
            </w:r>
          </w:p>
        </w:tc>
        <w:tc>
          <w:tcPr>
            <w:tcW w:w="1388" w:type="dxa"/>
            <w:tcBorders/>
          </w:tcPr>
          <w:p>
            <w:pPr>
              <w:pStyle w:val="style0"/>
              <w:spacing w:lineRule="auto" w:line="276"/>
              <w:jc w:val="center"/>
              <w:rPr>
                <w:b/>
                <w:bCs/>
                <w:sz w:val="32"/>
                <w:szCs w:val="32"/>
              </w:rPr>
            </w:pPr>
            <w:r>
              <w:rPr>
                <w:b/>
                <w:bCs/>
                <w:sz w:val="32"/>
                <w:szCs w:val="32"/>
              </w:rPr>
              <w:t>Pass</w:t>
            </w:r>
          </w:p>
        </w:tc>
      </w:tr>
      <w:tr>
        <w:tblPrEx/>
        <w:trPr>
          <w:trHeight w:val="1354" w:hRule="atLeast"/>
        </w:trPr>
        <w:tc>
          <w:tcPr>
            <w:tcW w:w="1037" w:type="dxa"/>
            <w:tcBorders/>
          </w:tcPr>
          <w:p>
            <w:pPr>
              <w:pStyle w:val="style0"/>
              <w:jc w:val="both"/>
              <w:rPr>
                <w:sz w:val="24"/>
                <w:szCs w:val="24"/>
              </w:rPr>
            </w:pPr>
            <w:r>
              <w:rPr>
                <w:sz w:val="24"/>
                <w:szCs w:val="24"/>
              </w:rPr>
              <w:t>9.</w:t>
            </w:r>
          </w:p>
        </w:tc>
        <w:tc>
          <w:tcPr>
            <w:tcW w:w="2836" w:type="dxa"/>
            <w:tcBorders/>
            <w:shd w:val="clear" w:color="auto" w:fill="ffffff"/>
          </w:tcPr>
          <w:p>
            <w:pPr>
              <w:pStyle w:val="style0"/>
              <w:jc w:val="both"/>
              <w:rPr>
                <w:color w:val="374151"/>
                <w:sz w:val="24"/>
                <w:szCs w:val="24"/>
                <w:lang w:val="en-IN" w:eastAsia="en-IN"/>
              </w:rPr>
            </w:pPr>
            <w:r>
              <w:rPr>
                <w:color w:val="374151"/>
                <w:sz w:val="24"/>
                <w:szCs w:val="24"/>
                <w:lang w:val="en-IN" w:eastAsia="en-IN"/>
              </w:rPr>
              <w:t>Displaying the entire library:</w:t>
            </w:r>
          </w:p>
          <w:p>
            <w:pPr>
              <w:pStyle w:val="style0"/>
              <w:jc w:val="both"/>
              <w:rPr>
                <w:color w:val="374151"/>
                <w:sz w:val="24"/>
                <w:szCs w:val="24"/>
                <w:lang w:val="en-IN" w:eastAsia="en-IN"/>
              </w:rPr>
            </w:pPr>
            <w:r>
              <w:rPr>
                <w:color w:val="374151"/>
                <w:sz w:val="24"/>
                <w:szCs w:val="24"/>
                <w:lang w:val="en-IN" w:eastAsia="en-IN"/>
              </w:rPr>
              <w:t>Display the entire library and verify that all songs are listed correctly.</w:t>
            </w:r>
          </w:p>
          <w:p>
            <w:pPr>
              <w:pStyle w:val="style0"/>
              <w:jc w:val="both"/>
              <w:rPr>
                <w:sz w:val="24"/>
                <w:szCs w:val="24"/>
              </w:rPr>
            </w:pPr>
          </w:p>
        </w:tc>
        <w:tc>
          <w:tcPr>
            <w:tcW w:w="1993" w:type="dxa"/>
            <w:tcBorders/>
          </w:tcPr>
          <w:p>
            <w:pPr>
              <w:pStyle w:val="style0"/>
              <w:spacing w:lineRule="auto" w:line="360"/>
              <w:jc w:val="center"/>
              <w:rPr>
                <w:sz w:val="24"/>
                <w:szCs w:val="24"/>
              </w:rPr>
            </w:pPr>
            <w:r>
              <w:rPr>
                <w:sz w:val="24"/>
                <w:szCs w:val="24"/>
              </w:rPr>
              <w:t>Display All Songs Available in System</w:t>
            </w:r>
          </w:p>
        </w:tc>
        <w:tc>
          <w:tcPr>
            <w:tcW w:w="2033" w:type="dxa"/>
            <w:tcBorders/>
          </w:tcPr>
          <w:p>
            <w:pPr>
              <w:pStyle w:val="style0"/>
              <w:spacing w:lineRule="auto" w:line="360"/>
              <w:jc w:val="center"/>
              <w:rPr>
                <w:sz w:val="24"/>
                <w:szCs w:val="24"/>
              </w:rPr>
            </w:pPr>
            <w:r>
              <w:rPr>
                <w:sz w:val="24"/>
                <w:szCs w:val="24"/>
              </w:rPr>
              <w:t>Display All Songs Available in System</w:t>
            </w:r>
          </w:p>
        </w:tc>
        <w:tc>
          <w:tcPr>
            <w:tcW w:w="1388" w:type="dxa"/>
            <w:tcBorders/>
          </w:tcPr>
          <w:p>
            <w:pPr>
              <w:pStyle w:val="style0"/>
              <w:spacing w:lineRule="auto" w:line="276"/>
              <w:jc w:val="center"/>
              <w:rPr>
                <w:b/>
                <w:bCs/>
                <w:sz w:val="32"/>
                <w:szCs w:val="32"/>
              </w:rPr>
            </w:pPr>
            <w:r>
              <w:rPr>
                <w:b/>
                <w:bCs/>
                <w:sz w:val="32"/>
                <w:szCs w:val="32"/>
              </w:rPr>
              <w:t>Pass</w:t>
            </w:r>
          </w:p>
        </w:tc>
      </w:tr>
      <w:tr>
        <w:tblPrEx/>
        <w:trPr>
          <w:trHeight w:val="1354" w:hRule="atLeast"/>
        </w:trPr>
        <w:tc>
          <w:tcPr>
            <w:tcW w:w="1037" w:type="dxa"/>
            <w:tcBorders/>
          </w:tcPr>
          <w:p>
            <w:pPr>
              <w:pStyle w:val="style0"/>
              <w:jc w:val="both"/>
              <w:rPr>
                <w:sz w:val="24"/>
                <w:szCs w:val="24"/>
              </w:rPr>
            </w:pPr>
            <w:r>
              <w:rPr>
                <w:sz w:val="24"/>
                <w:szCs w:val="24"/>
              </w:rPr>
              <w:t>10.</w:t>
            </w:r>
          </w:p>
        </w:tc>
        <w:tc>
          <w:tcPr>
            <w:tcW w:w="2836" w:type="dxa"/>
            <w:tcBorders/>
            <w:shd w:val="clear" w:color="auto" w:fill="ffffff"/>
          </w:tcPr>
          <w:p>
            <w:pPr>
              <w:pStyle w:val="style0"/>
              <w:jc w:val="both"/>
              <w:rPr>
                <w:color w:val="374151"/>
                <w:sz w:val="24"/>
                <w:szCs w:val="24"/>
                <w:lang w:val="en-IN" w:eastAsia="en-IN"/>
              </w:rPr>
            </w:pPr>
            <w:r>
              <w:rPr>
                <w:color w:val="374151"/>
                <w:sz w:val="24"/>
                <w:szCs w:val="24"/>
                <w:lang w:val="en-IN" w:eastAsia="en-IN"/>
              </w:rPr>
              <w:t>Handling duplicate songs:</w:t>
            </w:r>
          </w:p>
          <w:p>
            <w:pPr>
              <w:pStyle w:val="style0"/>
              <w:jc w:val="both"/>
              <w:rPr>
                <w:color w:val="374151"/>
                <w:sz w:val="24"/>
                <w:szCs w:val="24"/>
                <w:lang w:val="en-IN" w:eastAsia="en-IN"/>
              </w:rPr>
            </w:pPr>
            <w:r>
              <w:rPr>
                <w:color w:val="374151"/>
                <w:sz w:val="24"/>
                <w:szCs w:val="24"/>
                <w:lang w:val="en-IN" w:eastAsia="en-IN"/>
              </w:rPr>
              <w:t>Attempt to insert another song with the same title and verify that it is not allowed (unless you have a specific requirement to handle duplicates).</w:t>
            </w:r>
          </w:p>
          <w:p>
            <w:pPr>
              <w:pStyle w:val="style0"/>
              <w:jc w:val="both"/>
              <w:rPr>
                <w:color w:val="374151"/>
                <w:sz w:val="24"/>
                <w:szCs w:val="24"/>
                <w:lang w:val="en-IN" w:eastAsia="en-IN"/>
              </w:rPr>
            </w:pPr>
          </w:p>
        </w:tc>
        <w:tc>
          <w:tcPr>
            <w:tcW w:w="1993" w:type="dxa"/>
            <w:tcBorders/>
          </w:tcPr>
          <w:p>
            <w:pPr>
              <w:pStyle w:val="style0"/>
              <w:spacing w:lineRule="auto" w:line="360"/>
              <w:jc w:val="center"/>
              <w:rPr>
                <w:sz w:val="24"/>
                <w:szCs w:val="24"/>
              </w:rPr>
            </w:pPr>
            <w:r>
              <w:rPr>
                <w:sz w:val="24"/>
                <w:szCs w:val="24"/>
              </w:rPr>
              <w:t>Duplicate song insertion should be fails</w:t>
            </w:r>
          </w:p>
        </w:tc>
        <w:tc>
          <w:tcPr>
            <w:tcW w:w="2033" w:type="dxa"/>
            <w:tcBorders/>
          </w:tcPr>
          <w:p>
            <w:pPr>
              <w:pStyle w:val="style0"/>
              <w:spacing w:lineRule="auto" w:line="360"/>
              <w:jc w:val="center"/>
              <w:rPr>
                <w:sz w:val="24"/>
                <w:szCs w:val="24"/>
              </w:rPr>
            </w:pPr>
            <w:r>
              <w:rPr>
                <w:sz w:val="24"/>
                <w:szCs w:val="24"/>
              </w:rPr>
              <w:t>Duplicate song insertion should be fails</w:t>
            </w:r>
          </w:p>
        </w:tc>
        <w:tc>
          <w:tcPr>
            <w:tcW w:w="1388" w:type="dxa"/>
            <w:tcBorders/>
          </w:tcPr>
          <w:p>
            <w:pPr>
              <w:pStyle w:val="style0"/>
              <w:spacing w:lineRule="auto" w:line="276"/>
              <w:jc w:val="center"/>
              <w:rPr>
                <w:b/>
                <w:bCs/>
                <w:sz w:val="32"/>
                <w:szCs w:val="32"/>
              </w:rPr>
            </w:pPr>
            <w:r>
              <w:rPr>
                <w:b/>
                <w:bCs/>
                <w:sz w:val="32"/>
                <w:szCs w:val="32"/>
              </w:rPr>
              <w:t>Pass</w:t>
            </w:r>
          </w:p>
        </w:tc>
      </w:tr>
    </w:tbl>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left"/>
        <w:rPr>
          <w:b/>
          <w:bCs/>
          <w:sz w:val="32"/>
          <w:szCs w:val="32"/>
        </w:rPr>
      </w:pPr>
    </w:p>
    <w:p>
      <w:pPr>
        <w:pStyle w:val="style0"/>
        <w:spacing w:lineRule="auto" w:line="276"/>
        <w:jc w:val="left"/>
        <w:rPr>
          <w:b/>
          <w:bCs/>
          <w:sz w:val="32"/>
          <w:szCs w:val="32"/>
        </w:rPr>
      </w:pPr>
    </w:p>
    <w:p>
      <w:pPr>
        <w:pStyle w:val="style0"/>
        <w:spacing w:lineRule="auto" w:line="276"/>
        <w:rPr>
          <w:b/>
          <w:bCs/>
          <w:sz w:val="32"/>
          <w:szCs w:val="32"/>
        </w:rPr>
      </w:pPr>
    </w:p>
    <w:p>
      <w:pPr>
        <w:pStyle w:val="style0"/>
        <w:spacing w:lineRule="auto" w:line="276"/>
        <w:jc w:val="left"/>
        <w:rPr>
          <w:b/>
          <w:bCs/>
          <w:sz w:val="32"/>
          <w:szCs w:val="32"/>
        </w:rPr>
      </w:pPr>
      <w:r>
        <w:rPr>
          <w:b/>
          <w:bCs/>
          <w:sz w:val="32"/>
          <w:szCs w:val="32"/>
        </w:rPr>
        <w:t>CONCLUSION</w:t>
      </w:r>
    </w:p>
    <w:p>
      <w:pPr>
        <w:pStyle w:val="style0"/>
        <w:spacing w:lineRule="auto" w:line="276"/>
        <w:jc w:val="center"/>
        <w:rPr>
          <w:b/>
          <w:bCs/>
          <w:sz w:val="32"/>
          <w:szCs w:val="32"/>
        </w:rPr>
      </w:pPr>
    </w:p>
    <w:p>
      <w:pPr>
        <w:pStyle w:val="style0"/>
        <w:spacing w:lineRule="auto" w:line="276"/>
        <w:jc w:val="center"/>
        <w:rPr>
          <w:b/>
          <w:bCs/>
          <w:sz w:val="32"/>
          <w:szCs w:val="32"/>
        </w:rPr>
      </w:pPr>
    </w:p>
    <w:p>
      <w:pPr>
        <w:pStyle w:val="style0"/>
        <w:spacing w:lineRule="auto" w:line="276"/>
        <w:jc w:val="both"/>
        <w:rPr>
          <w:b/>
          <w:bCs/>
          <w:sz w:val="24"/>
          <w:szCs w:val="24"/>
        </w:rPr>
      </w:pPr>
    </w:p>
    <w:p>
      <w:pPr>
        <w:pStyle w:val="style0"/>
        <w:spacing w:lineRule="auto" w:line="276"/>
        <w:jc w:val="both"/>
        <w:rPr>
          <w:b w:val="false"/>
          <w:bCs w:val="false"/>
          <w:sz w:val="24"/>
          <w:szCs w:val="24"/>
        </w:rPr>
      </w:pPr>
      <w:r>
        <w:rPr>
          <w:b w:val="false"/>
          <w:bCs w:val="false"/>
          <w:sz w:val="24"/>
          <w:szCs w:val="24"/>
          <w:lang w:val="en-US"/>
        </w:rPr>
        <w:t xml:space="preserve">         A music library system using MySQL and shell scripts allows you to organize and manage songs, artists, and playlists effectively. By following the steps outlined above, you can create a database schema, establish relationships between tables, and utilize SQL statements within shell scripts to perform various operations on the database.</w:t>
      </w: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left"/>
        <w:rPr>
          <w:b/>
          <w:bCs/>
          <w:sz w:val="32"/>
          <w:szCs w:val="32"/>
        </w:rPr>
      </w:pPr>
      <w:r>
        <w:rPr>
          <w:b/>
          <w:bCs/>
          <w:sz w:val="32"/>
          <w:szCs w:val="32"/>
        </w:rPr>
        <w:t>REFERENCES</w:t>
      </w:r>
    </w:p>
    <w:p>
      <w:pPr>
        <w:pStyle w:val="style0"/>
        <w:spacing w:lineRule="auto" w:line="276"/>
        <w:jc w:val="center"/>
        <w:rPr>
          <w:b/>
          <w:bCs/>
          <w:sz w:val="32"/>
          <w:szCs w:val="32"/>
        </w:rPr>
      </w:pPr>
    </w:p>
    <w:p>
      <w:pPr>
        <w:pStyle w:val="style0"/>
        <w:spacing w:lineRule="auto" w:line="276"/>
        <w:jc w:val="center"/>
        <w:rPr>
          <w:b/>
          <w:bCs/>
          <w:sz w:val="32"/>
          <w:szCs w:val="32"/>
        </w:rPr>
      </w:pPr>
    </w:p>
    <w:p>
      <w:pPr>
        <w:pStyle w:val="style179"/>
        <w:numPr>
          <w:ilvl w:val="0"/>
          <w:numId w:val="7"/>
        </w:numPr>
        <w:spacing w:lineRule="auto" w:line="276"/>
        <w:jc w:val="both"/>
        <w:rPr>
          <w:b w:val="false"/>
          <w:bCs w:val="false"/>
          <w:sz w:val="28"/>
          <w:szCs w:val="28"/>
          <w:lang w:val="en-US"/>
        </w:rPr>
      </w:pPr>
      <w:r>
        <w:rPr>
          <w:b w:val="false"/>
          <w:bCs w:val="false"/>
          <w:sz w:val="28"/>
          <w:szCs w:val="28"/>
          <w:lang w:val="en-US"/>
        </w:rPr>
        <w:t>https://www.blisshq.com/music-library-management-ebook.html</w:t>
      </w:r>
    </w:p>
    <w:p>
      <w:pPr>
        <w:pStyle w:val="style179"/>
        <w:numPr>
          <w:ilvl w:val="0"/>
          <w:numId w:val="7"/>
        </w:numPr>
        <w:spacing w:lineRule="auto" w:line="276"/>
        <w:jc w:val="both"/>
        <w:rPr>
          <w:b w:val="false"/>
          <w:bCs w:val="false"/>
          <w:sz w:val="32"/>
          <w:szCs w:val="32"/>
          <w:lang w:val="en-IN"/>
        </w:rPr>
      </w:pPr>
      <w:r>
        <w:rPr>
          <w:b w:val="false"/>
          <w:bCs w:val="false"/>
          <w:sz w:val="28"/>
          <w:szCs w:val="28"/>
          <w:lang w:val="en-US"/>
        </w:rPr>
        <w:t>https://sites.google.com/site/ignoubcafinalyearprojects/project-report/music-store-management-system-project-report</w:t>
      </w:r>
      <w:r>
        <w:rPr>
          <w:b w:val="false"/>
          <w:bCs w:val="false"/>
          <w:sz w:val="32"/>
          <w:szCs w:val="32"/>
          <w:lang w:val="en-US"/>
        </w:rPr>
        <w:cr/>
      </w:r>
    </w:p>
    <w:p>
      <w:pPr>
        <w:pStyle w:val="style0"/>
        <w:spacing w:lineRule="auto" w:line="276"/>
        <w:jc w:val="center"/>
        <w:rPr>
          <w:b w:val="false"/>
          <w:bCs w:val="false"/>
          <w:sz w:val="24"/>
          <w:szCs w:val="24"/>
        </w:rPr>
      </w:pPr>
    </w:p>
    <w:p>
      <w:pPr>
        <w:pStyle w:val="style0"/>
        <w:spacing w:lineRule="auto" w:line="276"/>
        <w:jc w:val="both"/>
        <w:rPr>
          <w:b w:val="false"/>
          <w:bCs w:val="false"/>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p>
      <w:pPr>
        <w:pStyle w:val="style0"/>
        <w:spacing w:lineRule="auto" w:line="276"/>
        <w:jc w:val="both"/>
        <w:rPr>
          <w:b/>
          <w:bCs/>
          <w:sz w:val="24"/>
          <w:szCs w:val="24"/>
        </w:rPr>
      </w:pPr>
    </w:p>
    <w:sectPr>
      <w:headerReference w:type="default" r:id="rId3"/>
      <w:footerReference w:type="default" r:id="rId4"/>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pgNumType w:fmt="decimal"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EB8ED48"/>
    <w:lvl w:ilvl="0" w:tplc="7FE63076">
      <w:start w:val="1"/>
      <w:numFmt w:val="bullet"/>
      <w:lvlText w:val="•"/>
      <w:lvlJc w:val="left"/>
      <w:pPr>
        <w:tabs>
          <w:tab w:val="left" w:leader="none" w:pos="720"/>
        </w:tabs>
        <w:ind w:left="720" w:hanging="360"/>
      </w:pPr>
      <w:rPr>
        <w:rFonts w:ascii="Arial" w:hAnsi="Arial" w:hint="default"/>
      </w:rPr>
    </w:lvl>
    <w:lvl w:ilvl="1" w:tplc="78026340" w:tentative="1">
      <w:start w:val="1"/>
      <w:numFmt w:val="bullet"/>
      <w:lvlText w:val="•"/>
      <w:lvlJc w:val="left"/>
      <w:pPr>
        <w:tabs>
          <w:tab w:val="left" w:leader="none" w:pos="1440"/>
        </w:tabs>
        <w:ind w:left="1440" w:hanging="360"/>
      </w:pPr>
      <w:rPr>
        <w:rFonts w:ascii="Arial" w:hAnsi="Arial" w:hint="default"/>
      </w:rPr>
    </w:lvl>
    <w:lvl w:ilvl="2" w:tplc="EC367BFC" w:tentative="1">
      <w:start w:val="1"/>
      <w:numFmt w:val="bullet"/>
      <w:lvlText w:val="•"/>
      <w:lvlJc w:val="left"/>
      <w:pPr>
        <w:tabs>
          <w:tab w:val="left" w:leader="none" w:pos="2160"/>
        </w:tabs>
        <w:ind w:left="2160" w:hanging="360"/>
      </w:pPr>
      <w:rPr>
        <w:rFonts w:ascii="Arial" w:hAnsi="Arial" w:hint="default"/>
      </w:rPr>
    </w:lvl>
    <w:lvl w:ilvl="3" w:tplc="133AE5CE" w:tentative="1">
      <w:start w:val="1"/>
      <w:numFmt w:val="bullet"/>
      <w:lvlText w:val="•"/>
      <w:lvlJc w:val="left"/>
      <w:pPr>
        <w:tabs>
          <w:tab w:val="left" w:leader="none" w:pos="2880"/>
        </w:tabs>
        <w:ind w:left="2880" w:hanging="360"/>
      </w:pPr>
      <w:rPr>
        <w:rFonts w:ascii="Arial" w:hAnsi="Arial" w:hint="default"/>
      </w:rPr>
    </w:lvl>
    <w:lvl w:ilvl="4" w:tplc="96B8A980" w:tentative="1">
      <w:start w:val="1"/>
      <w:numFmt w:val="bullet"/>
      <w:lvlText w:val="•"/>
      <w:lvlJc w:val="left"/>
      <w:pPr>
        <w:tabs>
          <w:tab w:val="left" w:leader="none" w:pos="3600"/>
        </w:tabs>
        <w:ind w:left="3600" w:hanging="360"/>
      </w:pPr>
      <w:rPr>
        <w:rFonts w:ascii="Arial" w:hAnsi="Arial" w:hint="default"/>
      </w:rPr>
    </w:lvl>
    <w:lvl w:ilvl="5" w:tplc="3182D24A" w:tentative="1">
      <w:start w:val="1"/>
      <w:numFmt w:val="bullet"/>
      <w:lvlText w:val="•"/>
      <w:lvlJc w:val="left"/>
      <w:pPr>
        <w:tabs>
          <w:tab w:val="left" w:leader="none" w:pos="4320"/>
        </w:tabs>
        <w:ind w:left="4320" w:hanging="360"/>
      </w:pPr>
      <w:rPr>
        <w:rFonts w:ascii="Arial" w:hAnsi="Arial" w:hint="default"/>
      </w:rPr>
    </w:lvl>
    <w:lvl w:ilvl="6" w:tplc="D910B27A" w:tentative="1">
      <w:start w:val="1"/>
      <w:numFmt w:val="bullet"/>
      <w:lvlText w:val="•"/>
      <w:lvlJc w:val="left"/>
      <w:pPr>
        <w:tabs>
          <w:tab w:val="left" w:leader="none" w:pos="5040"/>
        </w:tabs>
        <w:ind w:left="5040" w:hanging="360"/>
      </w:pPr>
      <w:rPr>
        <w:rFonts w:ascii="Arial" w:hAnsi="Arial" w:hint="default"/>
      </w:rPr>
    </w:lvl>
    <w:lvl w:ilvl="7" w:tplc="8BBC0D9C" w:tentative="1">
      <w:start w:val="1"/>
      <w:numFmt w:val="bullet"/>
      <w:lvlText w:val="•"/>
      <w:lvlJc w:val="left"/>
      <w:pPr>
        <w:tabs>
          <w:tab w:val="left" w:leader="none" w:pos="5760"/>
        </w:tabs>
        <w:ind w:left="5760" w:hanging="360"/>
      </w:pPr>
      <w:rPr>
        <w:rFonts w:ascii="Arial" w:hAnsi="Arial" w:hint="default"/>
      </w:rPr>
    </w:lvl>
    <w:lvl w:ilvl="8" w:tplc="9DB25198"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9A3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CACE3C5"/>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widowControl w:val="false"/>
      <w:autoSpaceDE w:val="false"/>
      <w:autoSpaceDN w:val="false"/>
      <w:spacing w:after="0" w:lineRule="auto" w:line="240"/>
    </w:pPr>
    <w:rPr>
      <w:rFonts w:ascii="Times New Roman" w:cs="Times New Roman" w:eastAsia="Times New Roman" w:hAnsi="Times New Roman"/>
      <w:kern w:val="0"/>
      <w:lang w:val="en-US"/>
      <w14:ligatures xmlns:w14="http://schemas.microsoft.com/office/word/2010/wordml" w14:val="none"/>
    </w:rPr>
  </w:style>
  <w:style w:type="paragraph" w:styleId="style1">
    <w:name w:val="heading 1"/>
    <w:basedOn w:val="style0"/>
    <w:next w:val="style1"/>
    <w:link w:val="style4097"/>
    <w:qFormat/>
    <w:uiPriority w:val="9"/>
    <w:pPr>
      <w:ind w:left="105"/>
      <w:outlineLvl w:val="0"/>
    </w:pPr>
    <w:rPr>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d66ac36-b569-48fb-be38-c180438b4a22"/>
    <w:basedOn w:val="style65"/>
    <w:next w:val="style4097"/>
    <w:link w:val="style1"/>
    <w:uiPriority w:val="9"/>
    <w:rPr>
      <w:rFonts w:ascii="Times New Roman" w:cs="Times New Roman" w:eastAsia="Times New Roman" w:hAnsi="Times New Roman"/>
      <w:b/>
      <w:bCs/>
      <w:kern w:val="0"/>
      <w:sz w:val="32"/>
      <w:szCs w:val="32"/>
      <w:lang w:val="en-US"/>
      <w14:ligatures xmlns:w14="http://schemas.microsoft.com/office/word/2010/wordml" w14:val="none"/>
    </w:rPr>
  </w:style>
  <w:style w:type="paragraph" w:styleId="style66">
    <w:name w:val="Body Text"/>
    <w:basedOn w:val="style0"/>
    <w:next w:val="style66"/>
    <w:link w:val="style4098"/>
    <w:qFormat/>
    <w:uiPriority w:val="1"/>
    <w:pPr/>
    <w:rPr>
      <w:sz w:val="32"/>
      <w:szCs w:val="32"/>
    </w:rPr>
  </w:style>
  <w:style w:type="character" w:customStyle="1" w:styleId="style4098">
    <w:name w:val="Body Text Char"/>
    <w:basedOn w:val="style65"/>
    <w:next w:val="style4098"/>
    <w:link w:val="style66"/>
    <w:uiPriority w:val="1"/>
    <w:rPr>
      <w:rFonts w:ascii="Times New Roman" w:cs="Times New Roman" w:eastAsia="Times New Roman" w:hAnsi="Times New Roman"/>
      <w:kern w:val="0"/>
      <w:sz w:val="32"/>
      <w:szCs w:val="32"/>
      <w:lang w:val="en-US"/>
      <w14:ligatures xmlns:w14="http://schemas.microsoft.com/office/word/2010/wordml" w14:val="none"/>
    </w:rPr>
  </w:style>
  <w:style w:type="paragraph" w:customStyle="1" w:styleId="style4099">
    <w:name w:val="Table Paragraph"/>
    <w:basedOn w:val="style0"/>
    <w:next w:val="style4099"/>
    <w:qFormat/>
    <w:uiPriority w:val="1"/>
    <w:pPr>
      <w:spacing w:lineRule="exact" w:line="321"/>
      <w:ind w:left="108"/>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100">
    <w:name w:val="Unresolved Mention"/>
    <w:basedOn w:val="style65"/>
    <w:next w:val="style4100"/>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1"/>
    <w:uiPriority w:val="99"/>
    <w:pPr>
      <w:tabs>
        <w:tab w:val="center" w:leader="none" w:pos="4320"/>
        <w:tab w:val="right" w:leader="none" w:pos="8640"/>
      </w:tabs>
      <w:spacing w:after="0" w:lineRule="auto" w:line="240"/>
    </w:pPr>
    <w:rPr/>
  </w:style>
  <w:style w:type="character" w:customStyle="1" w:styleId="style4101">
    <w:name w:val="Header Char_9755a5b0-a21d-4b4a-bd2e-53ac04ad7e93"/>
    <w:basedOn w:val="style65"/>
    <w:next w:val="style4101"/>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Words>1263</Words>
  <Pages>1</Pages>
  <Characters>7142</Characters>
  <Application>WPS Office</Application>
  <DocSecurity>0</DocSecurity>
  <Paragraphs>527</Paragraphs>
  <ScaleCrop>false</ScaleCrop>
  <LinksUpToDate>false</LinksUpToDate>
  <CharactersWithSpaces>8328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2023-05-14T15:28:00Z</dcterms:created>
  <dc:creator>Gauri Hole</dc:creator>
  <lastModifiedBy>SM-M127G</lastModifiedBy>
  <dcterms:modified xsi:type="dcterms:W3CDTF">2023-05-17T23:46:41Z</dcterms:modified>
  <revision>30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ddd93593cfd0459baf91c9d2cab7a952</vt:lpwstr>
  </property>
</Properties>
</file>